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90F" w:rsidRDefault="0000390F">
      <w:pPr>
        <w:jc w:val="center"/>
        <w:rPr>
          <w:rFonts w:ascii="Calibri" w:hAnsi="Calibri" w:cs="Calibri"/>
          <w:b/>
          <w:sz w:val="22"/>
          <w:szCs w:val="22"/>
        </w:rPr>
      </w:pPr>
    </w:p>
    <w:p w:rsidR="0000390F" w:rsidRDefault="0000390F">
      <w:pPr>
        <w:jc w:val="center"/>
      </w:pPr>
      <w:r>
        <w:rPr>
          <w:rFonts w:ascii="Calibri" w:hAnsi="Calibri" w:cs="Calibri"/>
          <w:b/>
          <w:sz w:val="22"/>
          <w:szCs w:val="22"/>
        </w:rPr>
        <w:t>ASAMBLEA ORDINARIA DE ACCIONISTAS</w:t>
      </w:r>
    </w:p>
    <w:p w:rsidR="0000390F" w:rsidRDefault="00C57A53" w:rsidP="00C57A53">
      <w:pPr>
        <w:jc w:val="center"/>
      </w:pPr>
      <w:r>
        <w:rPr>
          <w:rFonts w:ascii="Calibri" w:hAnsi="Calibri" w:cs="Calibri"/>
          <w:b/>
          <w:sz w:val="22"/>
          <w:szCs w:val="22"/>
        </w:rPr>
        <w:t>empresa</w:t>
      </w:r>
    </w:p>
    <w:p w:rsidR="0000390F" w:rsidRDefault="0000390F" w:rsidP="00C57A53">
      <w:pPr>
        <w:jc w:val="center"/>
        <w:rPr>
          <w:rFonts w:ascii="Calibri" w:hAnsi="Calibri" w:cs="Calibri"/>
          <w:b/>
          <w:sz w:val="22"/>
          <w:szCs w:val="22"/>
        </w:rPr>
      </w:pPr>
      <w:r>
        <w:rPr>
          <w:rFonts w:ascii="Calibri" w:hAnsi="Calibri" w:cs="Calibri"/>
          <w:b/>
          <w:sz w:val="22"/>
          <w:szCs w:val="22"/>
        </w:rPr>
        <w:t>Acta N°</w:t>
      </w:r>
      <w:r w:rsidR="00C57A53">
        <w:rPr>
          <w:rFonts w:ascii="Calibri" w:hAnsi="Calibri" w:cs="Calibri"/>
          <w:b/>
          <w:sz w:val="22"/>
          <w:szCs w:val="22"/>
        </w:rPr>
        <w:t>actanum</w:t>
      </w:r>
    </w:p>
    <w:p w:rsidR="00C57A53" w:rsidRDefault="00C57A53" w:rsidP="00C57A53">
      <w:pPr>
        <w:jc w:val="center"/>
        <w:rPr>
          <w:rFonts w:ascii="Calibri" w:hAnsi="Calibri" w:cs="Calibri"/>
          <w:b/>
          <w:sz w:val="22"/>
          <w:szCs w:val="22"/>
        </w:rPr>
      </w:pPr>
    </w:p>
    <w:p w:rsidR="0000390F" w:rsidRDefault="0000390F">
      <w:pPr>
        <w:jc w:val="center"/>
        <w:rPr>
          <w:rFonts w:ascii="Calibri" w:hAnsi="Calibri" w:cs="Calibri"/>
          <w:b/>
          <w:sz w:val="22"/>
          <w:szCs w:val="22"/>
        </w:rPr>
      </w:pPr>
    </w:p>
    <w:p w:rsidR="0000390F" w:rsidRDefault="0000390F" w:rsidP="00C57A53">
      <w:pPr>
        <w:jc w:val="both"/>
      </w:pPr>
      <w:r>
        <w:rPr>
          <w:rFonts w:ascii="Calibri" w:hAnsi="Calibri" w:cs="Calibri"/>
          <w:sz w:val="22"/>
          <w:szCs w:val="22"/>
        </w:rPr>
        <w:t xml:space="preserve">En la ciudad de </w:t>
      </w:r>
      <w:r w:rsidR="00C57A53">
        <w:rPr>
          <w:rFonts w:ascii="Calibri" w:hAnsi="Calibri" w:cs="Calibri"/>
          <w:sz w:val="22"/>
          <w:szCs w:val="22"/>
        </w:rPr>
        <w:t>Montreal</w:t>
      </w:r>
      <w:r>
        <w:rPr>
          <w:rFonts w:ascii="Calibri" w:hAnsi="Calibri" w:cs="Calibri"/>
          <w:sz w:val="22"/>
          <w:szCs w:val="22"/>
        </w:rPr>
        <w:t xml:space="preserve">, siendo las </w:t>
      </w:r>
      <w:r w:rsidR="00C57A53">
        <w:rPr>
          <w:rFonts w:ascii="Calibri" w:hAnsi="Calibri" w:cs="Calibri"/>
          <w:sz w:val="22"/>
          <w:szCs w:val="22"/>
        </w:rPr>
        <w:t xml:space="preserve">horainicio </w:t>
      </w:r>
      <w:r>
        <w:rPr>
          <w:rFonts w:ascii="Calibri" w:hAnsi="Calibri" w:cs="Calibri"/>
          <w:sz w:val="22"/>
          <w:szCs w:val="22"/>
        </w:rPr>
        <w:t xml:space="preserve">del día </w:t>
      </w:r>
      <w:r w:rsidR="00C57A53">
        <w:rPr>
          <w:rFonts w:ascii="Calibri" w:hAnsi="Calibri" w:cs="Calibri"/>
          <w:sz w:val="22"/>
          <w:szCs w:val="22"/>
        </w:rPr>
        <w:t>fechadia</w:t>
      </w:r>
      <w:r>
        <w:rPr>
          <w:rFonts w:ascii="Calibri" w:hAnsi="Calibri" w:cs="Calibri"/>
          <w:sz w:val="22"/>
          <w:szCs w:val="22"/>
        </w:rPr>
        <w:t xml:space="preserve"> de </w:t>
      </w:r>
      <w:r w:rsidR="00C57A53">
        <w:rPr>
          <w:rFonts w:ascii="Calibri" w:hAnsi="Calibri" w:cs="Calibri"/>
          <w:sz w:val="22"/>
          <w:szCs w:val="22"/>
        </w:rPr>
        <w:t>fechames</w:t>
      </w:r>
      <w:r>
        <w:rPr>
          <w:rFonts w:ascii="Calibri" w:hAnsi="Calibri" w:cs="Calibri"/>
          <w:sz w:val="22"/>
          <w:szCs w:val="22"/>
        </w:rPr>
        <w:t xml:space="preserve"> de </w:t>
      </w:r>
      <w:r w:rsidR="00C57A53">
        <w:rPr>
          <w:rFonts w:ascii="Calibri" w:hAnsi="Calibri" w:cs="Calibri"/>
          <w:sz w:val="22"/>
          <w:szCs w:val="22"/>
        </w:rPr>
        <w:t>fechaaño</w:t>
      </w:r>
      <w:r>
        <w:rPr>
          <w:rFonts w:ascii="Calibri" w:hAnsi="Calibri" w:cs="Calibri"/>
          <w:sz w:val="22"/>
          <w:szCs w:val="22"/>
        </w:rPr>
        <w:t xml:space="preserve">, se reunieron en las instalaciones de la sociedad </w:t>
      </w:r>
      <w:r w:rsidR="00C57A53">
        <w:rPr>
          <w:rFonts w:ascii="Calibri" w:hAnsi="Calibri" w:cs="Calibri"/>
          <w:sz w:val="22"/>
          <w:szCs w:val="22"/>
        </w:rPr>
        <w:t>empresa</w:t>
      </w:r>
      <w:r>
        <w:rPr>
          <w:rFonts w:ascii="Calibri" w:hAnsi="Calibri" w:cs="Calibri"/>
          <w:sz w:val="22"/>
          <w:szCs w:val="22"/>
        </w:rPr>
        <w:t xml:space="preserve">, en Asamblea GENERAL Ordinaria, previa convocatoria hecha a cada uno de los accionistas, como lo establecen los estatutos y la ley, bajo la presidencia del (de la) señor(a) </w:t>
      </w:r>
      <w:r w:rsidR="00C57A53">
        <w:rPr>
          <w:rFonts w:ascii="Calibri" w:hAnsi="Calibri" w:cs="Calibri"/>
          <w:sz w:val="22"/>
          <w:szCs w:val="22"/>
        </w:rPr>
        <w:t>presidente</w:t>
      </w:r>
      <w:r>
        <w:rPr>
          <w:rFonts w:ascii="Calibri" w:hAnsi="Calibri" w:cs="Calibri"/>
          <w:sz w:val="22"/>
          <w:szCs w:val="22"/>
        </w:rPr>
        <w:t xml:space="preserve"> y actuando como secretario(a) </w:t>
      </w:r>
      <w:r w:rsidR="00C57A53">
        <w:rPr>
          <w:rFonts w:ascii="Calibri" w:hAnsi="Calibri" w:cs="Calibri"/>
          <w:sz w:val="22"/>
          <w:szCs w:val="22"/>
        </w:rPr>
        <w:t>secretario</w:t>
      </w:r>
      <w:r>
        <w:rPr>
          <w:rFonts w:ascii="Calibri" w:hAnsi="Calibri" w:cs="Calibri"/>
          <w:sz w:val="22"/>
          <w:szCs w:val="22"/>
        </w:rPr>
        <w:t>, quienes dieron inicio a la reunión bajo el siguiente orden del día para lo cual fueron citados.</w:t>
      </w:r>
    </w:p>
    <w:p w:rsidR="0000390F" w:rsidRDefault="0000390F">
      <w:pPr>
        <w:jc w:val="both"/>
        <w:rPr>
          <w:rFonts w:ascii="Calibri" w:hAnsi="Calibri" w:cs="Calibri"/>
          <w:sz w:val="22"/>
          <w:szCs w:val="22"/>
        </w:rPr>
      </w:pPr>
    </w:p>
    <w:p w:rsidR="0000390F" w:rsidRDefault="0000390F">
      <w:pPr>
        <w:jc w:val="both"/>
        <w:rPr>
          <w:rFonts w:ascii="Calibri" w:hAnsi="Calibri" w:cs="Calibri"/>
          <w:b/>
          <w:sz w:val="22"/>
          <w:szCs w:val="22"/>
        </w:rPr>
      </w:pPr>
    </w:p>
    <w:p w:rsidR="0000390F" w:rsidRDefault="0000390F">
      <w:pPr>
        <w:jc w:val="both"/>
        <w:rPr>
          <w:rFonts w:ascii="Calibri" w:hAnsi="Calibri" w:cs="Calibri"/>
          <w:b/>
          <w:sz w:val="22"/>
          <w:szCs w:val="22"/>
        </w:rPr>
      </w:pPr>
    </w:p>
    <w:p w:rsidR="0000390F" w:rsidRDefault="0000390F">
      <w:pPr>
        <w:jc w:val="both"/>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00390F" w:rsidRDefault="0000390F">
      <w:pPr>
        <w:jc w:val="center"/>
      </w:pPr>
      <w:r>
        <w:rPr>
          <w:rFonts w:ascii="Calibri" w:hAnsi="Calibri" w:cs="Calibri"/>
          <w:b/>
          <w:sz w:val="22"/>
          <w:szCs w:val="22"/>
        </w:rPr>
        <w:t>ORDEN DEL DIA</w:t>
      </w:r>
    </w:p>
    <w:p w:rsidR="0000390F" w:rsidRDefault="0000390F">
      <w:pPr>
        <w:jc w:val="center"/>
        <w:rPr>
          <w:rFonts w:ascii="Calibri" w:hAnsi="Calibri" w:cs="Calibri"/>
          <w:b/>
          <w:sz w:val="22"/>
          <w:szCs w:val="22"/>
        </w:rPr>
      </w:pPr>
    </w:p>
    <w:p w:rsidR="0000390F" w:rsidRDefault="0000390F">
      <w:pPr>
        <w:numPr>
          <w:ilvl w:val="0"/>
          <w:numId w:val="1"/>
        </w:numPr>
        <w:jc w:val="both"/>
      </w:pPr>
      <w:r>
        <w:rPr>
          <w:rFonts w:ascii="Calibri" w:hAnsi="Calibri" w:cs="Calibri"/>
          <w:sz w:val="22"/>
          <w:szCs w:val="22"/>
        </w:rPr>
        <w:t>Verificación del Quórum.</w:t>
      </w:r>
    </w:p>
    <w:p w:rsidR="0000390F" w:rsidRDefault="0000390F" w:rsidP="00C57A53">
      <w:pPr>
        <w:pStyle w:val="ecxstandard"/>
        <w:numPr>
          <w:ilvl w:val="0"/>
          <w:numId w:val="1"/>
        </w:numPr>
        <w:jc w:val="both"/>
      </w:pPr>
      <w:r>
        <w:rPr>
          <w:rFonts w:ascii="Calibri" w:hAnsi="Calibri" w:cs="Calibri"/>
          <w:color w:val="000000"/>
          <w:sz w:val="22"/>
          <w:szCs w:val="22"/>
        </w:rPr>
        <w:t xml:space="preserve">Consideración y aprobación de los Estados Financieros de la empresa a 31 de diciembre de </w:t>
      </w:r>
      <w:r w:rsidR="00C57A53">
        <w:rPr>
          <w:rFonts w:ascii="Calibri" w:hAnsi="Calibri" w:cs="Calibri"/>
          <w:color w:val="000000"/>
          <w:sz w:val="22"/>
          <w:szCs w:val="22"/>
        </w:rPr>
        <w:t/>
      </w:r>
      <w:r>
        <w:rPr>
          <w:rFonts w:ascii="Calibri" w:hAnsi="Calibri" w:cs="Calibri"/>
          <w:color w:val="000000"/>
          <w:sz w:val="22"/>
          <w:szCs w:val="22"/>
        </w:rPr>
        <w:t>.</w:t>
      </w:r>
    </w:p>
    <w:p w:rsidR="0000390F" w:rsidRDefault="0000390F">
      <w:pPr>
        <w:pStyle w:val="ecxstandard"/>
        <w:numPr>
          <w:ilvl w:val="0"/>
          <w:numId w:val="1"/>
        </w:numPr>
        <w:jc w:val="both"/>
      </w:pPr>
      <w:r>
        <w:rPr>
          <w:rFonts w:ascii="Calibri" w:hAnsi="Calibri" w:cs="Calibri"/>
          <w:color w:val="000000"/>
          <w:sz w:val="22"/>
          <w:szCs w:val="22"/>
        </w:rPr>
        <w:t>Informe de Gerencia</w:t>
      </w:r>
    </w:p>
    <w:p w:rsidR="0000390F" w:rsidRDefault="0000390F">
      <w:pPr>
        <w:pStyle w:val="ecxstandard"/>
        <w:numPr>
          <w:ilvl w:val="0"/>
          <w:numId w:val="1"/>
        </w:numPr>
        <w:jc w:val="both"/>
      </w:pPr>
      <w:r>
        <w:rPr>
          <w:rFonts w:ascii="Calibri" w:hAnsi="Calibri" w:cs="Calibri"/>
          <w:color w:val="000000"/>
          <w:sz w:val="22"/>
          <w:szCs w:val="22"/>
        </w:rPr>
        <w:t>Proposiciones y Varios</w:t>
      </w:r>
    </w:p>
    <w:p w:rsidR="0000390F" w:rsidRDefault="0000390F">
      <w:pPr>
        <w:numPr>
          <w:ilvl w:val="0"/>
          <w:numId w:val="1"/>
        </w:numPr>
        <w:jc w:val="both"/>
      </w:pPr>
      <w:r>
        <w:rPr>
          <w:rFonts w:ascii="Calibri" w:hAnsi="Calibri" w:cs="Calibri"/>
          <w:sz w:val="22"/>
          <w:szCs w:val="22"/>
        </w:rPr>
        <w:t>Lectura y Aprobación del Acta.</w:t>
      </w:r>
    </w:p>
    <w:p w:rsidR="0000390F" w:rsidRDefault="0000390F">
      <w:pPr>
        <w:jc w:val="both"/>
        <w:rPr>
          <w:rFonts w:ascii="Calibri" w:hAnsi="Calibri" w:cs="Calibri"/>
          <w:sz w:val="22"/>
          <w:szCs w:val="22"/>
        </w:rPr>
      </w:pPr>
    </w:p>
    <w:p w:rsidR="0000390F" w:rsidRDefault="0000390F">
      <w:pPr>
        <w:jc w:val="both"/>
        <w:rPr>
          <w:rFonts w:ascii="Calibri" w:hAnsi="Calibri" w:cs="Calibri"/>
          <w:sz w:val="22"/>
          <w:szCs w:val="22"/>
        </w:rPr>
      </w:pPr>
    </w:p>
    <w:p w:rsidR="0000390F" w:rsidRDefault="0000390F">
      <w:pPr>
        <w:ind w:left="360"/>
        <w:jc w:val="both"/>
        <w:rPr>
          <w:rFonts w:ascii="Calibri" w:hAnsi="Calibri" w:cs="Calibri"/>
          <w:sz w:val="22"/>
          <w:szCs w:val="22"/>
        </w:rPr>
      </w:pPr>
    </w:p>
    <w:p w:rsidR="0000390F" w:rsidRDefault="0000390F">
      <w:pPr>
        <w:numPr>
          <w:ilvl w:val="0"/>
          <w:numId w:val="2"/>
        </w:numPr>
        <w:jc w:val="both"/>
      </w:pPr>
      <w:r>
        <w:rPr>
          <w:rFonts w:ascii="Calibri" w:hAnsi="Calibri" w:cs="Calibri"/>
          <w:b/>
          <w:sz w:val="22"/>
          <w:szCs w:val="22"/>
        </w:rPr>
        <w:t>Verificación del Quórum.</w:t>
      </w:r>
      <w:r>
        <w:rPr>
          <w:rFonts w:ascii="Calibri" w:hAnsi="Calibri" w:cs="Calibri"/>
          <w:sz w:val="22"/>
          <w:szCs w:val="22"/>
        </w:rPr>
        <w:t xml:space="preserve"> </w:t>
      </w:r>
      <w:r>
        <w:rPr>
          <w:rFonts w:ascii="Calibri" w:hAnsi="Calibri" w:cs="Calibri"/>
          <w:b/>
          <w:sz w:val="22"/>
          <w:szCs w:val="22"/>
        </w:rPr>
        <w:t xml:space="preserve"> </w:t>
      </w:r>
    </w:p>
    <w:p w:rsidR="0000390F" w:rsidRDefault="0000390F">
      <w:pPr>
        <w:ind w:left="720"/>
        <w:jc w:val="both"/>
        <w:rPr>
          <w:rFonts w:ascii="Calibri" w:hAnsi="Calibri" w:cs="Calibri"/>
          <w:sz w:val="22"/>
          <w:szCs w:val="22"/>
        </w:rPr>
      </w:pPr>
    </w:p>
    <w:p w:rsidR="0000390F" w:rsidRDefault="0000390F">
      <w:pPr>
        <w:ind w:left="720"/>
        <w:jc w:val="both"/>
      </w:pPr>
      <w:r>
        <w:rPr>
          <w:rFonts w:ascii="Calibri" w:hAnsi="Calibri" w:cs="Calibri"/>
          <w:sz w:val="22"/>
          <w:szCs w:val="22"/>
        </w:rPr>
        <w:t>El presidente ordenó llamar a lista contestando afirmativamente todos los socios presentes, el secretario declara que hay quorum deliberatorio por encontrarse presentes el 100% de los aportes de la sociedad así:</w:t>
      </w:r>
    </w:p>
    <w:p w:rsidR="0000390F" w:rsidRDefault="0000390F">
      <w:pPr>
        <w:ind w:left="720"/>
        <w:jc w:val="both"/>
        <w:rPr>
          <w:rFonts w:ascii="Calibri" w:hAnsi="Calibri" w:cs="Calibri"/>
          <w:sz w:val="22"/>
          <w:szCs w:val="22"/>
        </w:rPr>
      </w:pPr>
    </w:p>
    <w:p w:rsidR="0000390F" w:rsidRDefault="0000390F">
      <w:pPr>
        <w:ind w:left="720"/>
        <w:jc w:val="both"/>
        <w:rPr>
          <w:rFonts w:ascii="Calibri" w:hAnsi="Calibri" w:cs="Calibri"/>
          <w:sz w:val="22"/>
          <w:szCs w:val="22"/>
        </w:rPr>
      </w:pPr>
    </w:p>
    <w:tbl>
      <w:tblPr>
        <w:tblW w:w="9175" w:type="dxa"/>
        <w:tblInd w:w="-55" w:type="dxa"/>
        <w:tblLayout w:type="fixed"/>
        <w:tblCellMar>
          <w:left w:w="10" w:type="dxa"/>
          <w:right w:w="10" w:type="dxa"/>
        </w:tblCellMar>
        <w:tblLook w:val="0000" w:firstRow="0" w:lastRow="0" w:firstColumn="0" w:lastColumn="0" w:noHBand="0" w:noVBand="0"/>
      </w:tblPr>
      <w:tblGrid>
        <w:gridCol w:w="3005"/>
        <w:gridCol w:w="3005"/>
        <w:gridCol w:w="3165"/>
      </w:tblGrid>
      <w:tr w:rsidR="0000390F" w:rsidTr="00C57A53">
        <w:trPr>
          <w:trHeight w:val="23"/>
        </w:trPr>
        <w:tc>
          <w:tcPr>
            <w:tcW w:w="3005" w:type="dxa"/>
            <w:tcBorders>
              <w:top w:val="single" w:sz="4" w:space="0" w:color="000000"/>
              <w:left w:val="single" w:sz="4" w:space="0" w:color="000000"/>
              <w:bottom w:val="single" w:sz="4" w:space="0" w:color="000000"/>
            </w:tcBorders>
            <w:shd w:val="clear" w:color="auto" w:fill="FFFFFF"/>
          </w:tcPr>
          <w:p w:rsidR="0000390F" w:rsidRDefault="0000390F">
            <w:pPr>
              <w:ind w:left="720"/>
              <w:jc w:val="both"/>
            </w:pPr>
            <w:r>
              <w:rPr>
                <w:rFonts w:ascii="Calibri" w:hAnsi="Calibri" w:cs="Calibri"/>
                <w:b/>
                <w:sz w:val="22"/>
                <w:szCs w:val="22"/>
              </w:rPr>
              <w:t>Accionistas</w:t>
            </w:r>
          </w:p>
        </w:tc>
        <w:tc>
          <w:tcPr>
            <w:tcW w:w="3005" w:type="dxa"/>
            <w:tcBorders>
              <w:top w:val="single" w:sz="4" w:space="0" w:color="000000"/>
              <w:left w:val="single" w:sz="4" w:space="0" w:color="000000"/>
              <w:bottom w:val="single" w:sz="4" w:space="0" w:color="000000"/>
            </w:tcBorders>
            <w:shd w:val="clear" w:color="auto" w:fill="FFFFFF"/>
          </w:tcPr>
          <w:p w:rsidR="0000390F" w:rsidRDefault="0000390F">
            <w:pPr>
              <w:ind w:left="720"/>
              <w:jc w:val="both"/>
            </w:pPr>
            <w:r>
              <w:rPr>
                <w:rFonts w:ascii="Calibri" w:hAnsi="Calibri" w:cs="Calibri"/>
                <w:b/>
                <w:sz w:val="22"/>
                <w:szCs w:val="22"/>
              </w:rPr>
              <w:t>Acciones</w:t>
            </w:r>
          </w:p>
        </w:tc>
        <w:tc>
          <w:tcPr>
            <w:tcW w:w="3165" w:type="dxa"/>
            <w:tcBorders>
              <w:top w:val="single" w:sz="4" w:space="0" w:color="000000"/>
              <w:left w:val="single" w:sz="4" w:space="0" w:color="000000"/>
              <w:bottom w:val="single" w:sz="4" w:space="0" w:color="000000"/>
              <w:right w:val="single" w:sz="4" w:space="0" w:color="000000"/>
            </w:tcBorders>
            <w:shd w:val="clear" w:color="auto" w:fill="FFFFFF"/>
          </w:tcPr>
          <w:p w:rsidR="0000390F" w:rsidRDefault="0000390F">
            <w:pPr>
              <w:ind w:left="720"/>
              <w:jc w:val="both"/>
            </w:pPr>
            <w:r>
              <w:rPr>
                <w:rFonts w:ascii="Calibri" w:hAnsi="Calibri" w:cs="Calibri"/>
                <w:b/>
                <w:sz w:val="22"/>
                <w:szCs w:val="22"/>
              </w:rPr>
              <w:t>Capital</w:t>
            </w:r>
          </w:p>
        </w:tc>
      </w:tr>
      <w:tr w:rsidR="0000390F" w:rsidTr="00C57A53">
        <w:trPr>
          <w:trHeight w:val="23"/>
        </w:trPr>
        <w:tc>
          <w:tcPr>
            <w:tcW w:w="3005" w:type="dxa"/>
            <w:tcBorders>
              <w:top w:val="single" w:sz="4" w:space="0" w:color="000000"/>
              <w:left w:val="single" w:sz="4" w:space="0" w:color="000000"/>
              <w:bottom w:val="single" w:sz="4" w:space="0" w:color="000000"/>
            </w:tcBorders>
            <w:shd w:val="clear" w:color="auto" w:fill="FFFFFF"/>
          </w:tcPr>
          <w:p w:rsidR="0000390F" w:rsidRDefault="00C57A53">
            <w:pPr>
              <w:snapToGrid w:val="0"/>
              <w:jc w:val="both"/>
              <w:rPr>
                <w:rFonts w:ascii="Calibri" w:hAnsi="Calibri" w:cs="Calibri"/>
                <w:sz w:val="22"/>
                <w:szCs w:val="22"/>
              </w:rPr>
            </w:pPr>
            <w:r>
              <w:rPr>
                <w:rFonts w:ascii="Calibri" w:hAnsi="Calibri" w:cs="Calibri"/>
                <w:sz w:val="22"/>
                <w:szCs w:val="22"/>
              </w:rPr>
              <w:t>ac1</w:t>
            </w:r>
          </w:p>
        </w:tc>
        <w:tc>
          <w:tcPr>
            <w:tcW w:w="3005" w:type="dxa"/>
            <w:tcBorders>
              <w:top w:val="single" w:sz="4" w:space="0" w:color="000000"/>
              <w:left w:val="single" w:sz="4" w:space="0" w:color="000000"/>
              <w:bottom w:val="single" w:sz="4" w:space="0" w:color="000000"/>
            </w:tcBorders>
            <w:shd w:val="clear" w:color="auto" w:fill="FFFFFF"/>
          </w:tcPr>
          <w:p w:rsidR="0000390F" w:rsidRDefault="00C57A53">
            <w:pPr>
              <w:snapToGrid w:val="0"/>
              <w:ind w:left="720"/>
              <w:jc w:val="both"/>
              <w:rPr>
                <w:rFonts w:ascii="Calibri" w:hAnsi="Calibri" w:cs="Calibri"/>
                <w:sz w:val="22"/>
                <w:szCs w:val="22"/>
              </w:rPr>
            </w:pPr>
            <w:r>
              <w:rPr>
                <w:rFonts w:ascii="Calibri" w:hAnsi="Calibri" w:cs="Calibri"/>
                <w:sz w:val="22"/>
                <w:szCs w:val="22"/>
              </w:rPr>
              <w:t>25</w:t>
            </w:r>
          </w:p>
        </w:tc>
        <w:tc>
          <w:tcPr>
            <w:tcW w:w="3165" w:type="dxa"/>
            <w:tcBorders>
              <w:top w:val="single" w:sz="4" w:space="0" w:color="000000"/>
              <w:left w:val="single" w:sz="4" w:space="0" w:color="000000"/>
              <w:bottom w:val="single" w:sz="4" w:space="0" w:color="000000"/>
              <w:right w:val="single" w:sz="4" w:space="0" w:color="000000"/>
            </w:tcBorders>
            <w:shd w:val="clear" w:color="auto" w:fill="FFFFFF"/>
          </w:tcPr>
          <w:p w:rsidR="0000390F" w:rsidRDefault="00C57A53">
            <w:pPr>
              <w:snapToGrid w:val="0"/>
              <w:ind w:left="720"/>
              <w:jc w:val="both"/>
              <w:rPr>
                <w:rFonts w:ascii="Calibri" w:hAnsi="Calibri" w:cs="Calibri"/>
                <w:sz w:val="22"/>
                <w:szCs w:val="22"/>
              </w:rPr>
            </w:pPr>
            <w:r>
              <w:rPr>
                <w:rFonts w:ascii="Calibri" w:hAnsi="Calibri" w:cs="Calibri"/>
                <w:sz w:val="22"/>
                <w:szCs w:val="22"/>
              </w:rPr>
              <w:t>45</w:t>
            </w:r>
          </w:p>
        </w:tc>
      </w:tr>
      <w:tr w:rsidR="00C57A53" w:rsidTr="00C57A53">
        <w:trPr>
          <w:trHeight w:val="23"/>
        </w:trPr>
        <w:tc>
          <w:tcPr>
            <w:tcW w:w="3005" w:type="dxa"/>
            <w:tcBorders>
              <w:left w:val="single" w:sz="4" w:space="0" w:color="000000"/>
              <w:bottom w:val="single" w:sz="4" w:space="0" w:color="000000"/>
            </w:tcBorders>
            <w:shd w:val="clear" w:color="auto" w:fill="FFFFFF"/>
          </w:tcPr>
          <w:p w:rsidR="00C57A53" w:rsidRDefault="00C57A53" w:rsidP="00C57A53">
            <w:pPr>
              <w:snapToGrid w:val="0"/>
              <w:jc w:val="both"/>
              <w:rPr>
                <w:rFonts w:ascii="Calibri" w:hAnsi="Calibri" w:cs="Calibri"/>
                <w:sz w:val="22"/>
                <w:szCs w:val="22"/>
              </w:rPr>
            </w:pPr>
            <w:r>
              <w:rPr>
                <w:rFonts w:ascii="Calibri" w:hAnsi="Calibri" w:cs="Calibri"/>
                <w:sz w:val="22"/>
                <w:szCs w:val="22"/>
              </w:rPr>
              <w:t>a2</w:t>
            </w:r>
          </w:p>
        </w:tc>
        <w:tc>
          <w:tcPr>
            <w:tcW w:w="3005" w:type="dxa"/>
            <w:tcBorders>
              <w:left w:val="single" w:sz="4" w:space="0" w:color="000000"/>
              <w:bottom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2</w:t>
            </w:r>
          </w:p>
        </w:tc>
        <w:tc>
          <w:tcPr>
            <w:tcW w:w="3165" w:type="dxa"/>
            <w:tcBorders>
              <w:left w:val="single" w:sz="4" w:space="0" w:color="000000"/>
              <w:bottom w:val="single" w:sz="4" w:space="0" w:color="000000"/>
              <w:right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45</w:t>
            </w:r>
          </w:p>
        </w:tc>
      </w:tr>
      <w:tr w:rsidR="00C57A53" w:rsidTr="00C57A53">
        <w:trPr>
          <w:trHeight w:val="23"/>
        </w:trPr>
        <w:tc>
          <w:tcPr>
            <w:tcW w:w="3005" w:type="dxa"/>
            <w:tcBorders>
              <w:left w:val="single" w:sz="4" w:space="0" w:color="000000"/>
              <w:bottom w:val="single" w:sz="4" w:space="0" w:color="000000"/>
            </w:tcBorders>
            <w:shd w:val="clear" w:color="auto" w:fill="FFFFFF"/>
          </w:tcPr>
          <w:p w:rsidR="00C57A53" w:rsidRDefault="00C57A53" w:rsidP="00C57A53">
            <w:pPr>
              <w:snapToGrid w:val="0"/>
              <w:jc w:val="both"/>
              <w:rPr>
                <w:rFonts w:ascii="Calibri" w:hAnsi="Calibri" w:cs="Calibri"/>
                <w:sz w:val="22"/>
                <w:szCs w:val="22"/>
              </w:rPr>
            </w:pPr>
            <w:r>
              <w:rPr>
                <w:rFonts w:ascii="Calibri" w:hAnsi="Calibri" w:cs="Calibri"/>
                <w:sz w:val="22"/>
                <w:szCs w:val="22"/>
              </w:rPr>
              <w:t>ac3</w:t>
            </w:r>
          </w:p>
        </w:tc>
        <w:tc>
          <w:tcPr>
            <w:tcW w:w="3005" w:type="dxa"/>
            <w:tcBorders>
              <w:left w:val="single" w:sz="4" w:space="0" w:color="000000"/>
              <w:bottom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25</w:t>
            </w:r>
          </w:p>
        </w:tc>
        <w:tc>
          <w:tcPr>
            <w:tcW w:w="3165" w:type="dxa"/>
            <w:tcBorders>
              <w:left w:val="single" w:sz="4" w:space="0" w:color="000000"/>
              <w:bottom w:val="single" w:sz="4" w:space="0" w:color="000000"/>
              <w:right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52</w:t>
            </w:r>
          </w:p>
        </w:tc>
      </w:tr>
      <w:tr w:rsidR="00C57A53" w:rsidTr="00C57A53">
        <w:trPr>
          <w:trHeight w:val="23"/>
        </w:trPr>
        <w:tc>
          <w:tcPr>
            <w:tcW w:w="3005" w:type="dxa"/>
            <w:tcBorders>
              <w:top w:val="single" w:sz="4" w:space="0" w:color="000000"/>
              <w:left w:val="single" w:sz="4" w:space="0" w:color="000000"/>
              <w:bottom w:val="single" w:sz="4" w:space="0" w:color="000000"/>
            </w:tcBorders>
            <w:shd w:val="clear" w:color="auto" w:fill="FFFFFF"/>
          </w:tcPr>
          <w:p w:rsidR="00C57A53" w:rsidRDefault="00C57A53" w:rsidP="00C57A53">
            <w:pPr>
              <w:snapToGrid w:val="0"/>
              <w:jc w:val="both"/>
              <w:rPr>
                <w:rFonts w:ascii="Calibri" w:hAnsi="Calibri" w:cs="Calibri"/>
                <w:sz w:val="22"/>
                <w:szCs w:val="22"/>
              </w:rPr>
            </w:pPr>
            <w:r>
              <w:rPr>
                <w:rFonts w:ascii="Calibri" w:hAnsi="Calibri" w:cs="Calibri"/>
                <w:sz w:val="22"/>
                <w:szCs w:val="22"/>
              </w:rPr>
              <w:t/>
            </w:r>
          </w:p>
        </w:tc>
        <w:tc>
          <w:tcPr>
            <w:tcW w:w="3005" w:type="dxa"/>
            <w:tcBorders>
              <w:top w:val="single" w:sz="4" w:space="0" w:color="000000"/>
              <w:left w:val="single" w:sz="4" w:space="0" w:color="000000"/>
              <w:bottom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
            </w:r>
          </w:p>
        </w:tc>
        <w:tc>
          <w:tcPr>
            <w:tcW w:w="3165" w:type="dxa"/>
            <w:tcBorders>
              <w:top w:val="single" w:sz="4" w:space="0" w:color="000000"/>
              <w:left w:val="single" w:sz="4" w:space="0" w:color="000000"/>
              <w:bottom w:val="single" w:sz="4" w:space="0" w:color="000000"/>
              <w:right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
            </w:r>
          </w:p>
        </w:tc>
      </w:tr>
      <w:tr w:rsidR="00C57A53" w:rsidTr="00C57A53">
        <w:trPr>
          <w:trHeight w:val="23"/>
        </w:trPr>
        <w:tc>
          <w:tcPr>
            <w:tcW w:w="3005" w:type="dxa"/>
            <w:tcBorders>
              <w:left w:val="single" w:sz="4" w:space="0" w:color="000000"/>
              <w:bottom w:val="single" w:sz="4" w:space="0" w:color="000000"/>
            </w:tcBorders>
            <w:shd w:val="clear" w:color="auto" w:fill="FFFFFF"/>
          </w:tcPr>
          <w:p w:rsidR="00C57A53" w:rsidRDefault="00C57A53" w:rsidP="00C57A53">
            <w:pPr>
              <w:snapToGrid w:val="0"/>
              <w:jc w:val="both"/>
              <w:rPr>
                <w:rFonts w:ascii="Calibri" w:hAnsi="Calibri" w:cs="Calibri"/>
                <w:sz w:val="22"/>
                <w:szCs w:val="22"/>
              </w:rPr>
            </w:pPr>
            <w:r>
              <w:rPr>
                <w:rFonts w:ascii="Calibri" w:hAnsi="Calibri" w:cs="Calibri"/>
                <w:sz w:val="22"/>
                <w:szCs w:val="22"/>
              </w:rPr>
              <w:t/>
            </w:r>
          </w:p>
        </w:tc>
        <w:tc>
          <w:tcPr>
            <w:tcW w:w="3005" w:type="dxa"/>
            <w:tcBorders>
              <w:left w:val="single" w:sz="4" w:space="0" w:color="000000"/>
              <w:bottom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
            </w:r>
          </w:p>
        </w:tc>
        <w:tc>
          <w:tcPr>
            <w:tcW w:w="3165" w:type="dxa"/>
            <w:tcBorders>
              <w:left w:val="single" w:sz="4" w:space="0" w:color="000000"/>
              <w:bottom w:val="single" w:sz="4" w:space="0" w:color="000000"/>
              <w:right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
            </w:r>
          </w:p>
        </w:tc>
      </w:tr>
      <w:tr w:rsidR="0000390F" w:rsidTr="00C57A53">
        <w:trPr>
          <w:trHeight w:val="23"/>
        </w:trPr>
        <w:tc>
          <w:tcPr>
            <w:tcW w:w="3005" w:type="dxa"/>
            <w:tcBorders>
              <w:left w:val="single" w:sz="4" w:space="0" w:color="000000"/>
              <w:bottom w:val="single" w:sz="4" w:space="0" w:color="000000"/>
            </w:tcBorders>
            <w:shd w:val="clear" w:color="auto" w:fill="FFFFFF"/>
          </w:tcPr>
          <w:p w:rsidR="0000390F" w:rsidRDefault="0000390F">
            <w:pPr>
              <w:snapToGrid w:val="0"/>
              <w:jc w:val="both"/>
              <w:rPr>
                <w:rFonts w:ascii="Calibri" w:hAnsi="Calibri" w:cs="Calibri"/>
                <w:sz w:val="22"/>
                <w:szCs w:val="22"/>
              </w:rPr>
            </w:pPr>
          </w:p>
        </w:tc>
        <w:tc>
          <w:tcPr>
            <w:tcW w:w="3005" w:type="dxa"/>
            <w:tcBorders>
              <w:left w:val="single" w:sz="4" w:space="0" w:color="000000"/>
              <w:bottom w:val="single" w:sz="4" w:space="0" w:color="000000"/>
            </w:tcBorders>
            <w:shd w:val="clear" w:color="auto" w:fill="FFFFFF"/>
          </w:tcPr>
          <w:p w:rsidR="0000390F" w:rsidRDefault="0000390F">
            <w:pPr>
              <w:snapToGrid w:val="0"/>
              <w:ind w:left="720"/>
              <w:jc w:val="both"/>
              <w:rPr>
                <w:rFonts w:ascii="Calibri" w:hAnsi="Calibri" w:cs="Calibri"/>
                <w:sz w:val="22"/>
                <w:szCs w:val="22"/>
              </w:rPr>
            </w:pPr>
          </w:p>
        </w:tc>
        <w:tc>
          <w:tcPr>
            <w:tcW w:w="3165" w:type="dxa"/>
            <w:tcBorders>
              <w:left w:val="single" w:sz="4" w:space="0" w:color="000000"/>
              <w:bottom w:val="single" w:sz="4" w:space="0" w:color="000000"/>
              <w:right w:val="single" w:sz="4" w:space="0" w:color="000000"/>
            </w:tcBorders>
            <w:shd w:val="clear" w:color="auto" w:fill="FFFFFF"/>
          </w:tcPr>
          <w:p w:rsidR="0000390F" w:rsidRDefault="0000390F">
            <w:pPr>
              <w:snapToGrid w:val="0"/>
              <w:ind w:left="720"/>
              <w:jc w:val="both"/>
              <w:rPr>
                <w:rFonts w:ascii="Calibri" w:hAnsi="Calibri" w:cs="Calibri"/>
                <w:sz w:val="22"/>
                <w:szCs w:val="22"/>
              </w:rPr>
            </w:pPr>
          </w:p>
        </w:tc>
      </w:tr>
      <w:tr w:rsidR="0000390F" w:rsidTr="00C57A53">
        <w:trPr>
          <w:trHeight w:val="23"/>
        </w:trPr>
        <w:tc>
          <w:tcPr>
            <w:tcW w:w="3005" w:type="dxa"/>
            <w:tcBorders>
              <w:left w:val="single" w:sz="4" w:space="0" w:color="000000"/>
              <w:bottom w:val="single" w:sz="4" w:space="0" w:color="000000"/>
            </w:tcBorders>
            <w:shd w:val="clear" w:color="auto" w:fill="FFFFFF"/>
          </w:tcPr>
          <w:p w:rsidR="0000390F" w:rsidRDefault="0000390F">
            <w:pPr>
              <w:snapToGrid w:val="0"/>
              <w:jc w:val="both"/>
              <w:rPr>
                <w:rFonts w:ascii="Calibri" w:hAnsi="Calibri" w:cs="Calibri"/>
                <w:sz w:val="22"/>
                <w:szCs w:val="22"/>
              </w:rPr>
            </w:pPr>
          </w:p>
        </w:tc>
        <w:tc>
          <w:tcPr>
            <w:tcW w:w="3005" w:type="dxa"/>
            <w:tcBorders>
              <w:left w:val="single" w:sz="4" w:space="0" w:color="000000"/>
              <w:bottom w:val="single" w:sz="4" w:space="0" w:color="000000"/>
            </w:tcBorders>
            <w:shd w:val="clear" w:color="auto" w:fill="FFFFFF"/>
          </w:tcPr>
          <w:p w:rsidR="0000390F" w:rsidRDefault="0000390F">
            <w:pPr>
              <w:snapToGrid w:val="0"/>
              <w:ind w:left="720"/>
              <w:jc w:val="both"/>
              <w:rPr>
                <w:rFonts w:ascii="Calibri" w:hAnsi="Calibri" w:cs="Calibri"/>
                <w:sz w:val="22"/>
                <w:szCs w:val="22"/>
              </w:rPr>
            </w:pPr>
          </w:p>
        </w:tc>
        <w:tc>
          <w:tcPr>
            <w:tcW w:w="3165" w:type="dxa"/>
            <w:tcBorders>
              <w:left w:val="single" w:sz="4" w:space="0" w:color="000000"/>
              <w:bottom w:val="single" w:sz="4" w:space="0" w:color="000000"/>
              <w:right w:val="single" w:sz="4" w:space="0" w:color="000000"/>
            </w:tcBorders>
            <w:shd w:val="clear" w:color="auto" w:fill="FFFFFF"/>
          </w:tcPr>
          <w:p w:rsidR="0000390F" w:rsidRDefault="0000390F">
            <w:pPr>
              <w:snapToGrid w:val="0"/>
              <w:ind w:left="720"/>
              <w:jc w:val="both"/>
              <w:rPr>
                <w:rFonts w:ascii="Calibri" w:hAnsi="Calibri" w:cs="Calibri"/>
                <w:sz w:val="22"/>
                <w:szCs w:val="22"/>
              </w:rPr>
            </w:pPr>
          </w:p>
        </w:tc>
      </w:tr>
      <w:tr w:rsidR="0000390F" w:rsidTr="00C57A53">
        <w:tc>
          <w:tcPr>
            <w:tcW w:w="3005" w:type="dxa"/>
            <w:tcBorders>
              <w:top w:val="single" w:sz="4" w:space="0" w:color="000000"/>
              <w:left w:val="single" w:sz="4" w:space="0" w:color="000000"/>
              <w:bottom w:val="single" w:sz="4" w:space="0" w:color="000000"/>
            </w:tcBorders>
            <w:shd w:val="clear" w:color="auto" w:fill="FFFFFF"/>
          </w:tcPr>
          <w:p w:rsidR="0000390F" w:rsidRDefault="0000390F">
            <w:pPr>
              <w:ind w:left="720"/>
              <w:jc w:val="both"/>
            </w:pPr>
            <w:r>
              <w:rPr>
                <w:rFonts w:ascii="Calibri" w:hAnsi="Calibri" w:cs="Calibri"/>
                <w:b/>
                <w:sz w:val="22"/>
                <w:szCs w:val="22"/>
              </w:rPr>
              <w:t>Total</w:t>
            </w:r>
          </w:p>
        </w:tc>
        <w:tc>
          <w:tcPr>
            <w:tcW w:w="3005" w:type="dxa"/>
            <w:tcBorders>
              <w:top w:val="single" w:sz="4" w:space="0" w:color="000000"/>
              <w:left w:val="single" w:sz="4" w:space="0" w:color="000000"/>
              <w:bottom w:val="single" w:sz="4" w:space="0" w:color="000000"/>
            </w:tcBorders>
            <w:shd w:val="clear" w:color="auto" w:fill="FFFFFF"/>
          </w:tcPr>
          <w:p w:rsidR="0000390F" w:rsidRDefault="0000390F">
            <w:pPr>
              <w:snapToGrid w:val="0"/>
              <w:ind w:left="720"/>
              <w:jc w:val="both"/>
              <w:rPr>
                <w:rFonts w:ascii="Calibri" w:hAnsi="Calibri" w:cs="Calibri"/>
                <w:sz w:val="22"/>
                <w:szCs w:val="22"/>
              </w:rPr>
            </w:pPr>
          </w:p>
        </w:tc>
        <w:tc>
          <w:tcPr>
            <w:tcW w:w="3165" w:type="dxa"/>
            <w:tcBorders>
              <w:top w:val="single" w:sz="4" w:space="0" w:color="000000"/>
              <w:left w:val="single" w:sz="4" w:space="0" w:color="000000"/>
              <w:bottom w:val="single" w:sz="4" w:space="0" w:color="000000"/>
              <w:right w:val="single" w:sz="4" w:space="0" w:color="000000"/>
            </w:tcBorders>
            <w:shd w:val="clear" w:color="auto" w:fill="FFFFFF"/>
          </w:tcPr>
          <w:p w:rsidR="0000390F" w:rsidRDefault="0000390F">
            <w:pPr>
              <w:snapToGrid w:val="0"/>
              <w:ind w:left="720"/>
              <w:jc w:val="both"/>
              <w:rPr>
                <w:rFonts w:ascii="Calibri" w:hAnsi="Calibri" w:cs="Calibri"/>
                <w:sz w:val="22"/>
                <w:szCs w:val="22"/>
              </w:rPr>
            </w:pPr>
          </w:p>
        </w:tc>
      </w:tr>
    </w:tbl>
    <w:p w:rsidR="0000390F" w:rsidRDefault="0000390F">
      <w:pPr>
        <w:ind w:left="720"/>
        <w:jc w:val="both"/>
        <w:rPr>
          <w:rFonts w:ascii="Calibri" w:hAnsi="Calibri" w:cs="Calibri"/>
          <w:sz w:val="22"/>
          <w:szCs w:val="22"/>
        </w:rPr>
      </w:pPr>
    </w:p>
    <w:p w:rsidR="0000390F" w:rsidRDefault="0000390F">
      <w:pPr>
        <w:ind w:left="720"/>
        <w:jc w:val="both"/>
        <w:rPr>
          <w:rFonts w:ascii="Calibri" w:hAnsi="Calibri" w:cs="Calibri"/>
          <w:sz w:val="22"/>
          <w:szCs w:val="22"/>
        </w:rPr>
      </w:pPr>
    </w:p>
    <w:p w:rsidR="0000390F" w:rsidRDefault="0000390F">
      <w:pPr>
        <w:ind w:left="720"/>
        <w:jc w:val="both"/>
        <w:rPr>
          <w:rFonts w:ascii="Calibri" w:hAnsi="Calibri" w:cs="Calibri"/>
          <w:sz w:val="22"/>
          <w:szCs w:val="22"/>
        </w:rPr>
      </w:pPr>
    </w:p>
    <w:p w:rsidR="0000390F" w:rsidRDefault="0000390F">
      <w:pPr>
        <w:ind w:left="720"/>
        <w:jc w:val="both"/>
        <w:rPr>
          <w:rFonts w:ascii="Calibri" w:hAnsi="Calibri" w:cs="Calibri"/>
          <w:sz w:val="22"/>
          <w:szCs w:val="22"/>
        </w:rPr>
      </w:pPr>
    </w:p>
    <w:p w:rsidR="0000390F" w:rsidRDefault="0000390F" w:rsidP="00C57A53">
      <w:pPr>
        <w:numPr>
          <w:ilvl w:val="0"/>
          <w:numId w:val="2"/>
        </w:numPr>
        <w:jc w:val="both"/>
      </w:pPr>
      <w:r>
        <w:rPr>
          <w:rFonts w:ascii="Calibri" w:hAnsi="Calibri" w:cs="Calibri"/>
          <w:b/>
          <w:bCs/>
          <w:color w:val="000000"/>
          <w:sz w:val="22"/>
          <w:szCs w:val="22"/>
        </w:rPr>
        <w:t xml:space="preserve">Consideración y aprobación de Los Estados Financieros de la empresa a 31 de diciembre de </w:t>
      </w:r>
      <w:r w:rsidR="00C57A53">
        <w:rPr>
          <w:rFonts w:ascii="Calibri" w:hAnsi="Calibri" w:cs="Calibri"/>
          <w:b/>
          <w:bCs/>
          <w:color w:val="000000"/>
          <w:sz w:val="22"/>
          <w:szCs w:val="22"/>
        </w:rPr>
        <w:t/>
      </w:r>
      <w:r>
        <w:rPr>
          <w:rFonts w:ascii="Calibri" w:hAnsi="Calibri" w:cs="Calibri"/>
          <w:b/>
          <w:bCs/>
          <w:color w:val="000000"/>
          <w:sz w:val="22"/>
          <w:szCs w:val="22"/>
        </w:rPr>
        <w:t>.</w:t>
      </w:r>
    </w:p>
    <w:p w:rsidR="0000390F" w:rsidRDefault="0000390F">
      <w:pPr>
        <w:pStyle w:val="ecxstandard"/>
        <w:jc w:val="both"/>
      </w:pPr>
      <w:r>
        <w:rPr>
          <w:rFonts w:ascii="Calibri" w:hAnsi="Calibri" w:cs="Calibri"/>
          <w:color w:val="000000"/>
          <w:sz w:val="22"/>
          <w:szCs w:val="22"/>
        </w:rPr>
        <w:t> </w:t>
      </w:r>
    </w:p>
    <w:p w:rsidR="0000390F" w:rsidRDefault="0000390F" w:rsidP="00C57A53">
      <w:pPr>
        <w:pStyle w:val="ecxstandard"/>
        <w:ind w:left="708"/>
        <w:jc w:val="both"/>
      </w:pPr>
      <w:r>
        <w:rPr>
          <w:rFonts w:ascii="Calibri" w:hAnsi="Calibri" w:cs="Calibri"/>
          <w:color w:val="000000"/>
          <w:sz w:val="22"/>
          <w:szCs w:val="22"/>
        </w:rPr>
        <w:t xml:space="preserve">Los estados financieros correspondientes al 31 de diciembre de </w:t>
      </w:r>
      <w:r w:rsidR="00C57A53">
        <w:rPr>
          <w:rFonts w:ascii="Calibri" w:hAnsi="Calibri" w:cs="Calibri"/>
          <w:color w:val="000000"/>
          <w:sz w:val="22"/>
          <w:szCs w:val="22"/>
        </w:rPr>
        <w:t/>
      </w:r>
      <w:r>
        <w:rPr>
          <w:rFonts w:ascii="Calibri" w:hAnsi="Calibri" w:cs="Calibri"/>
          <w:color w:val="000000"/>
          <w:sz w:val="22"/>
          <w:szCs w:val="22"/>
        </w:rPr>
        <w:t>, se pusieron a consideración de los accionistas, que luego de presentados y analizados, se procede a realizar la votación para su aprobación así:</w:t>
      </w: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tbl>
      <w:tblPr>
        <w:tblW w:w="0" w:type="auto"/>
        <w:tblInd w:w="-55" w:type="dxa"/>
        <w:tblLayout w:type="fixed"/>
        <w:tblCellMar>
          <w:left w:w="10" w:type="dxa"/>
          <w:right w:w="10" w:type="dxa"/>
        </w:tblCellMar>
        <w:tblLook w:val="0000" w:firstRow="0" w:lastRow="0" w:firstColumn="0" w:lastColumn="0" w:noHBand="0" w:noVBand="0"/>
      </w:tblPr>
      <w:tblGrid>
        <w:gridCol w:w="2100"/>
        <w:gridCol w:w="1339"/>
        <w:gridCol w:w="1741"/>
        <w:gridCol w:w="2070"/>
        <w:gridCol w:w="1738"/>
      </w:tblGrid>
      <w:tr w:rsidR="0000390F" w:rsidTr="00F86E70">
        <w:trPr>
          <w:trHeight w:val="23"/>
        </w:trPr>
        <w:tc>
          <w:tcPr>
            <w:tcW w:w="2100" w:type="dxa"/>
            <w:tcBorders>
              <w:top w:val="single" w:sz="4" w:space="0" w:color="000000"/>
              <w:left w:val="single" w:sz="4" w:space="0" w:color="000000"/>
              <w:bottom w:val="single" w:sz="4" w:space="0" w:color="000000"/>
            </w:tcBorders>
            <w:shd w:val="clear" w:color="auto" w:fill="FFFFFF"/>
          </w:tcPr>
          <w:p w:rsidR="0000390F" w:rsidRDefault="0000390F">
            <w:pPr>
              <w:pStyle w:val="ecxstandard"/>
            </w:pPr>
            <w:r>
              <w:rPr>
                <w:rFonts w:ascii="Calibri" w:hAnsi="Calibri" w:cs="Calibri"/>
                <w:b/>
                <w:sz w:val="22"/>
                <w:szCs w:val="22"/>
              </w:rPr>
              <w:t>Accionistas</w:t>
            </w:r>
          </w:p>
        </w:tc>
        <w:tc>
          <w:tcPr>
            <w:tcW w:w="1339" w:type="dxa"/>
            <w:tcBorders>
              <w:top w:val="single" w:sz="4" w:space="0" w:color="000000"/>
              <w:left w:val="single" w:sz="4" w:space="0" w:color="000000"/>
              <w:bottom w:val="single" w:sz="4" w:space="0" w:color="000000"/>
            </w:tcBorders>
            <w:shd w:val="clear" w:color="auto" w:fill="FFFFFF"/>
          </w:tcPr>
          <w:p w:rsidR="0000390F" w:rsidRDefault="0000390F">
            <w:pPr>
              <w:pStyle w:val="ecxstandard"/>
            </w:pPr>
            <w:r>
              <w:rPr>
                <w:rFonts w:ascii="Calibri" w:hAnsi="Calibri" w:cs="Calibri"/>
                <w:b/>
                <w:sz w:val="22"/>
                <w:szCs w:val="22"/>
              </w:rPr>
              <w:t>Acciones</w:t>
            </w:r>
          </w:p>
        </w:tc>
        <w:tc>
          <w:tcPr>
            <w:tcW w:w="1741" w:type="dxa"/>
            <w:tcBorders>
              <w:top w:val="single" w:sz="4" w:space="0" w:color="000000"/>
              <w:left w:val="single" w:sz="4" w:space="0" w:color="000000"/>
              <w:bottom w:val="single" w:sz="4" w:space="0" w:color="000000"/>
            </w:tcBorders>
            <w:shd w:val="clear" w:color="auto" w:fill="FFFFFF"/>
          </w:tcPr>
          <w:p w:rsidR="0000390F" w:rsidRDefault="0000390F">
            <w:pPr>
              <w:pStyle w:val="ecxstandard"/>
              <w:ind w:left="708"/>
            </w:pPr>
            <w:r>
              <w:rPr>
                <w:rFonts w:ascii="Calibri" w:hAnsi="Calibri" w:cs="Calibri"/>
                <w:b/>
                <w:sz w:val="22"/>
                <w:szCs w:val="22"/>
              </w:rPr>
              <w:t>Capital</w:t>
            </w:r>
          </w:p>
        </w:tc>
        <w:tc>
          <w:tcPr>
            <w:tcW w:w="2070" w:type="dxa"/>
            <w:tcBorders>
              <w:top w:val="single" w:sz="4" w:space="0" w:color="000000"/>
              <w:left w:val="single" w:sz="4" w:space="0" w:color="000000"/>
              <w:bottom w:val="single" w:sz="4" w:space="0" w:color="000000"/>
            </w:tcBorders>
            <w:shd w:val="clear" w:color="auto" w:fill="FFFFFF"/>
          </w:tcPr>
          <w:p w:rsidR="0000390F" w:rsidRDefault="0000390F">
            <w:pPr>
              <w:pStyle w:val="ecxstandard"/>
            </w:pPr>
            <w:r>
              <w:rPr>
                <w:rFonts w:ascii="Calibri" w:hAnsi="Calibri" w:cs="Calibri"/>
                <w:b/>
                <w:sz w:val="22"/>
                <w:szCs w:val="22"/>
              </w:rPr>
              <w:t xml:space="preserve">VERIFICACIÓN  DERECHO A VOTO </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rsidR="0000390F" w:rsidRDefault="0000390F">
            <w:pPr>
              <w:pStyle w:val="ecxstandard"/>
            </w:pPr>
            <w:r>
              <w:rPr>
                <w:rFonts w:ascii="Calibri" w:hAnsi="Calibri" w:cs="Calibri"/>
                <w:b/>
                <w:sz w:val="22"/>
                <w:szCs w:val="22"/>
              </w:rPr>
              <w:t>DECISIÓN</w:t>
            </w:r>
          </w:p>
        </w:tc>
      </w:tr>
      <w:tr w:rsidR="00F86E70" w:rsidTr="00F86E70">
        <w:trPr>
          <w:trHeight w:val="23"/>
        </w:trPr>
        <w:tc>
          <w:tcPr>
            <w:tcW w:w="210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ac1</w:t>
            </w:r>
          </w:p>
        </w:tc>
        <w:tc>
          <w:tcPr>
            <w:tcW w:w="1339"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25</w:t>
            </w:r>
          </w:p>
        </w:tc>
        <w:tc>
          <w:tcPr>
            <w:tcW w:w="1741"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45</w:t>
            </w:r>
          </w:p>
        </w:tc>
        <w:tc>
          <w:tcPr>
            <w:tcW w:w="207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25</w:t>
            </w:r>
            <w:r w:rsidR="006C616C">
              <w:rPr>
                <w:rFonts w:ascii="Calibri" w:hAnsi="Calibri"/>
              </w:rPr>
              <w:t>%</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rsidR="00F86E70" w:rsidRPr="0000390F" w:rsidRDefault="00F86E70" w:rsidP="00F86E70">
            <w:pPr>
              <w:rPr>
                <w:rFonts w:ascii="Calibri" w:hAnsi="Calibri"/>
              </w:rPr>
            </w:pPr>
            <w:r>
              <w:rPr>
                <w:rFonts w:ascii="Calibri" w:hAnsi="Calibri"/>
              </w:rPr>
              <w:t>Aprueba</w:t>
            </w:r>
          </w:p>
        </w:tc>
      </w:tr>
      <w:tr w:rsidR="00F86E70" w:rsidTr="00F86E70">
        <w:trPr>
          <w:trHeight w:val="23"/>
        </w:trPr>
        <w:tc>
          <w:tcPr>
            <w:tcW w:w="210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a2</w:t>
            </w:r>
          </w:p>
        </w:tc>
        <w:tc>
          <w:tcPr>
            <w:tcW w:w="1339"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2</w:t>
            </w:r>
          </w:p>
        </w:tc>
        <w:tc>
          <w:tcPr>
            <w:tcW w:w="1741"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45</w:t>
            </w:r>
          </w:p>
        </w:tc>
        <w:tc>
          <w:tcPr>
            <w:tcW w:w="207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25</w:t>
            </w:r>
            <w:r w:rsidR="006C616C">
              <w:rPr>
                <w:rFonts w:ascii="Calibri" w:hAnsi="Calibri"/>
              </w:rPr>
              <w:t>%</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rsidR="00F86E70" w:rsidRPr="0000390F" w:rsidRDefault="00F86E70" w:rsidP="00F86E70">
            <w:pPr>
              <w:rPr>
                <w:rFonts w:ascii="Calibri" w:hAnsi="Calibri"/>
              </w:rPr>
            </w:pPr>
            <w:r>
              <w:rPr>
                <w:rFonts w:ascii="Calibri" w:hAnsi="Calibri"/>
              </w:rPr>
              <w:t>Aprueba</w:t>
            </w:r>
          </w:p>
        </w:tc>
      </w:tr>
      <w:tr w:rsidR="00F86E70" w:rsidTr="00F86E70">
        <w:trPr>
          <w:trHeight w:val="23"/>
        </w:trPr>
        <w:tc>
          <w:tcPr>
            <w:tcW w:w="210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ac3</w:t>
            </w:r>
          </w:p>
        </w:tc>
        <w:tc>
          <w:tcPr>
            <w:tcW w:w="1339"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25</w:t>
            </w:r>
          </w:p>
        </w:tc>
        <w:tc>
          <w:tcPr>
            <w:tcW w:w="1741"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52</w:t>
            </w:r>
          </w:p>
        </w:tc>
        <w:tc>
          <w:tcPr>
            <w:tcW w:w="207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25</w:t>
            </w:r>
            <w:r w:rsidR="006C616C">
              <w:rPr>
                <w:rFonts w:ascii="Calibri" w:hAnsi="Calibri"/>
              </w:rPr>
              <w:t>%</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rsidR="00F86E70" w:rsidRPr="0000390F" w:rsidRDefault="00F86E70" w:rsidP="00F86E70">
            <w:pPr>
              <w:rPr>
                <w:rFonts w:ascii="Calibri" w:hAnsi="Calibri"/>
              </w:rPr>
            </w:pPr>
            <w:r>
              <w:rPr>
                <w:rFonts w:ascii="Calibri" w:hAnsi="Calibri"/>
              </w:rPr>
              <w:t>No prueba</w:t>
            </w:r>
          </w:p>
        </w:tc>
      </w:tr>
      <w:tr w:rsidR="00F86E70" w:rsidTr="00F86E70">
        <w:trPr>
          <w:trHeight w:val="23"/>
        </w:trPr>
        <w:tc>
          <w:tcPr>
            <w:tcW w:w="210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
            </w:r>
          </w:p>
        </w:tc>
        <w:tc>
          <w:tcPr>
            <w:tcW w:w="1339"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
            </w:r>
          </w:p>
        </w:tc>
        <w:tc>
          <w:tcPr>
            <w:tcW w:w="1741"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
            </w:r>
          </w:p>
        </w:tc>
        <w:tc>
          <w:tcPr>
            <w:tcW w:w="207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
            </w:r>
            <w:r w:rsidR="006C616C">
              <w:rPr>
                <w:rFonts w:ascii="Calibri" w:hAnsi="Calibri"/>
              </w:rPr>
              <w:t>%</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rsidR="00F86E70" w:rsidRPr="0000390F" w:rsidRDefault="00F86E70" w:rsidP="00F86E70">
            <w:pPr>
              <w:rPr>
                <w:rFonts w:ascii="Calibri" w:hAnsi="Calibri"/>
              </w:rPr>
            </w:pPr>
            <w:r>
              <w:rPr>
                <w:rFonts w:ascii="Calibri" w:hAnsi="Calibri"/>
              </w:rPr>
              <w:t/>
            </w:r>
          </w:p>
        </w:tc>
      </w:tr>
      <w:tr w:rsidR="00F86E70" w:rsidTr="00F86E70">
        <w:trPr>
          <w:trHeight w:val="23"/>
        </w:trPr>
        <w:tc>
          <w:tcPr>
            <w:tcW w:w="2100" w:type="dxa"/>
            <w:tcBorders>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
            </w:r>
          </w:p>
        </w:tc>
        <w:tc>
          <w:tcPr>
            <w:tcW w:w="1339" w:type="dxa"/>
            <w:tcBorders>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
            </w:r>
          </w:p>
        </w:tc>
        <w:tc>
          <w:tcPr>
            <w:tcW w:w="1741" w:type="dxa"/>
            <w:tcBorders>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
            </w:r>
          </w:p>
        </w:tc>
        <w:tc>
          <w:tcPr>
            <w:tcW w:w="2070" w:type="dxa"/>
            <w:tcBorders>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
            </w:r>
            <w:r w:rsidR="006C616C">
              <w:rPr>
                <w:rFonts w:ascii="Calibri" w:hAnsi="Calibri"/>
              </w:rPr>
              <w:t>%</w:t>
            </w:r>
            <w:bookmarkStart w:id="0" w:name="_GoBack"/>
            <w:bookmarkEnd w:id="0"/>
          </w:p>
        </w:tc>
        <w:tc>
          <w:tcPr>
            <w:tcW w:w="1738" w:type="dxa"/>
            <w:tcBorders>
              <w:left w:val="single" w:sz="4" w:space="0" w:color="000000"/>
              <w:bottom w:val="single" w:sz="4" w:space="0" w:color="000000"/>
              <w:right w:val="single" w:sz="4" w:space="0" w:color="000000"/>
            </w:tcBorders>
            <w:shd w:val="clear" w:color="auto" w:fill="FFFFFF"/>
          </w:tcPr>
          <w:p w:rsidR="00F86E70" w:rsidRPr="0000390F" w:rsidRDefault="00F86E70" w:rsidP="00F86E70">
            <w:pPr>
              <w:rPr>
                <w:rFonts w:ascii="Calibri" w:hAnsi="Calibri"/>
              </w:rPr>
            </w:pPr>
            <w:r>
              <w:rPr>
                <w:rFonts w:ascii="Calibri" w:hAnsi="Calibri"/>
              </w:rPr>
              <w:t/>
            </w:r>
          </w:p>
        </w:tc>
      </w:tr>
      <w:tr w:rsidR="0000390F" w:rsidTr="00F86E70">
        <w:tc>
          <w:tcPr>
            <w:tcW w:w="2100" w:type="dxa"/>
            <w:tcBorders>
              <w:top w:val="single" w:sz="4" w:space="0" w:color="000000"/>
              <w:left w:val="single" w:sz="4" w:space="0" w:color="000000"/>
              <w:bottom w:val="single" w:sz="4" w:space="0" w:color="000000"/>
            </w:tcBorders>
            <w:shd w:val="clear" w:color="auto" w:fill="FFFFFF"/>
          </w:tcPr>
          <w:p w:rsidR="0000390F" w:rsidRDefault="0000390F">
            <w:pPr>
              <w:pStyle w:val="ecxstandard"/>
            </w:pPr>
            <w:r>
              <w:rPr>
                <w:rFonts w:ascii="Calibri" w:hAnsi="Calibri" w:cs="Calibri"/>
                <w:b/>
                <w:sz w:val="22"/>
                <w:szCs w:val="22"/>
              </w:rPr>
              <w:t>Total</w:t>
            </w:r>
          </w:p>
        </w:tc>
        <w:tc>
          <w:tcPr>
            <w:tcW w:w="1339" w:type="dxa"/>
            <w:tcBorders>
              <w:top w:val="single" w:sz="4" w:space="0" w:color="000000"/>
              <w:left w:val="single" w:sz="4" w:space="0" w:color="000000"/>
              <w:bottom w:val="single" w:sz="4" w:space="0" w:color="000000"/>
            </w:tcBorders>
            <w:shd w:val="clear" w:color="auto" w:fill="FFFFFF"/>
          </w:tcPr>
          <w:p w:rsidR="0000390F" w:rsidRDefault="0000390F">
            <w:pPr>
              <w:pStyle w:val="ecxstandard"/>
              <w:snapToGrid w:val="0"/>
              <w:rPr>
                <w:rFonts w:ascii="Calibri" w:hAnsi="Calibri" w:cs="Calibri"/>
                <w:sz w:val="22"/>
                <w:szCs w:val="22"/>
              </w:rPr>
            </w:pPr>
          </w:p>
        </w:tc>
        <w:tc>
          <w:tcPr>
            <w:tcW w:w="1741" w:type="dxa"/>
            <w:tcBorders>
              <w:top w:val="single" w:sz="4" w:space="0" w:color="000000"/>
              <w:left w:val="single" w:sz="4" w:space="0" w:color="000000"/>
              <w:bottom w:val="single" w:sz="4" w:space="0" w:color="000000"/>
            </w:tcBorders>
            <w:shd w:val="clear" w:color="auto" w:fill="FFFFFF"/>
          </w:tcPr>
          <w:p w:rsidR="0000390F" w:rsidRDefault="0000390F">
            <w:pPr>
              <w:pStyle w:val="ecxstandard"/>
              <w:snapToGrid w:val="0"/>
              <w:ind w:left="708"/>
              <w:rPr>
                <w:rFonts w:ascii="Calibri" w:hAnsi="Calibri" w:cs="Calibri"/>
                <w:sz w:val="22"/>
                <w:szCs w:val="22"/>
              </w:rPr>
            </w:pPr>
          </w:p>
        </w:tc>
        <w:tc>
          <w:tcPr>
            <w:tcW w:w="2070" w:type="dxa"/>
            <w:tcBorders>
              <w:top w:val="single" w:sz="4" w:space="0" w:color="000000"/>
              <w:left w:val="single" w:sz="4" w:space="0" w:color="000000"/>
              <w:bottom w:val="single" w:sz="4" w:space="0" w:color="000000"/>
            </w:tcBorders>
            <w:shd w:val="clear" w:color="auto" w:fill="FFFFFF"/>
          </w:tcPr>
          <w:p w:rsidR="0000390F" w:rsidRDefault="0000390F">
            <w:pPr>
              <w:pStyle w:val="ecxstandard"/>
              <w:snapToGrid w:val="0"/>
              <w:ind w:left="708"/>
              <w:rPr>
                <w:rFonts w:ascii="Calibri" w:hAnsi="Calibri" w:cs="Calibri"/>
                <w:sz w:val="22"/>
                <w:szCs w:val="22"/>
              </w:rPr>
            </w:pP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rsidR="0000390F" w:rsidRDefault="0000390F">
            <w:pPr>
              <w:pStyle w:val="ecxstandard"/>
              <w:snapToGrid w:val="0"/>
              <w:ind w:left="708"/>
              <w:rPr>
                <w:rFonts w:ascii="Calibri" w:hAnsi="Calibri" w:cs="Calibri"/>
                <w:sz w:val="22"/>
                <w:szCs w:val="22"/>
              </w:rPr>
            </w:pPr>
          </w:p>
        </w:tc>
      </w:tr>
    </w:tbl>
    <w:p w:rsidR="0000390F" w:rsidRDefault="0000390F">
      <w:pPr>
        <w:pStyle w:val="ecxstandard"/>
        <w:ind w:left="708"/>
        <w:jc w:val="both"/>
        <w:rPr>
          <w:rFonts w:ascii="Calibri" w:hAnsi="Calibri" w:cs="Calibri"/>
          <w:sz w:val="22"/>
          <w:szCs w:val="22"/>
        </w:rPr>
      </w:pPr>
    </w:p>
    <w:p w:rsidR="0000390F" w:rsidRDefault="0000390F">
      <w:pPr>
        <w:pStyle w:val="ecxstandard"/>
        <w:ind w:left="708"/>
        <w:jc w:val="both"/>
        <w:rPr>
          <w:rFonts w:ascii="Calibri" w:hAnsi="Calibri" w:cs="Calibri"/>
          <w:sz w:val="22"/>
          <w:szCs w:val="22"/>
        </w:rPr>
      </w:pPr>
    </w:p>
    <w:p w:rsidR="0000390F" w:rsidRDefault="0000390F">
      <w:pPr>
        <w:pStyle w:val="ecxstandard"/>
        <w:numPr>
          <w:ilvl w:val="0"/>
          <w:numId w:val="2"/>
        </w:numPr>
        <w:jc w:val="both"/>
      </w:pPr>
      <w:r>
        <w:rPr>
          <w:rFonts w:ascii="Calibri" w:hAnsi="Calibri" w:cs="Calibri"/>
          <w:b/>
          <w:sz w:val="22"/>
          <w:szCs w:val="22"/>
        </w:rPr>
        <w:t>Informe de Gerencia</w:t>
      </w:r>
    </w:p>
    <w:p w:rsidR="0000390F" w:rsidRDefault="0000390F">
      <w:pPr>
        <w:pStyle w:val="ecxstandard"/>
        <w:ind w:left="720"/>
        <w:jc w:val="both"/>
        <w:rPr>
          <w:rFonts w:ascii="Calibri" w:hAnsi="Calibri" w:cs="Calibri"/>
          <w:b/>
          <w:sz w:val="22"/>
          <w:szCs w:val="22"/>
        </w:rPr>
      </w:pPr>
    </w:p>
    <w:p w:rsidR="0000390F" w:rsidRDefault="0000390F">
      <w:pPr>
        <w:ind w:left="720"/>
        <w:jc w:val="both"/>
      </w:pPr>
      <w:r>
        <w:rPr>
          <w:rFonts w:ascii="Calibri" w:hAnsi="Calibri" w:cs="Calibri"/>
          <w:color w:val="000000"/>
          <w:sz w:val="22"/>
          <w:szCs w:val="22"/>
        </w:rPr>
        <w:t>Toma la palabra el Representante Legal de la sociedad, quien  procede a presentar el informe de gestión correspondiente al ejercicio anterior. La Totalidad de las acciones suscritas de la sociedad aprueba de manera unánime el informe presentado por la gerencia, sin ninguna observación en particular en cuanto al documento presentado.</w:t>
      </w:r>
    </w:p>
    <w:p w:rsidR="0000390F" w:rsidRDefault="0000390F">
      <w:pPr>
        <w:pStyle w:val="ecxstandard"/>
        <w:ind w:left="720"/>
        <w:jc w:val="both"/>
        <w:rPr>
          <w:rFonts w:ascii="Calibri" w:hAnsi="Calibri" w:cs="Calibri"/>
          <w:b/>
          <w:sz w:val="22"/>
          <w:szCs w:val="22"/>
        </w:rPr>
      </w:pPr>
    </w:p>
    <w:p w:rsidR="0000390F" w:rsidRDefault="0000390F">
      <w:pPr>
        <w:pStyle w:val="ecxstandard"/>
        <w:numPr>
          <w:ilvl w:val="0"/>
          <w:numId w:val="2"/>
        </w:numPr>
        <w:jc w:val="both"/>
      </w:pPr>
      <w:r>
        <w:rPr>
          <w:rFonts w:ascii="Calibri" w:hAnsi="Calibri" w:cs="Calibri"/>
          <w:b/>
          <w:color w:val="000000"/>
          <w:sz w:val="22"/>
          <w:szCs w:val="22"/>
        </w:rPr>
        <w:t xml:space="preserve">Proposiciones y Varios.  </w:t>
      </w:r>
    </w:p>
    <w:p w:rsidR="0000390F" w:rsidRDefault="0000390F">
      <w:pPr>
        <w:pStyle w:val="ecxstandard"/>
        <w:ind w:left="720"/>
        <w:jc w:val="both"/>
        <w:rPr>
          <w:rFonts w:ascii="Calibri" w:hAnsi="Calibri" w:cs="Calibri"/>
          <w:b/>
          <w:color w:val="000000"/>
          <w:sz w:val="22"/>
          <w:szCs w:val="22"/>
        </w:rPr>
      </w:pPr>
    </w:p>
    <w:p w:rsidR="0000390F" w:rsidRDefault="0000390F">
      <w:pPr>
        <w:pStyle w:val="ecxstandard"/>
        <w:ind w:left="720"/>
        <w:jc w:val="both"/>
      </w:pPr>
      <w:r>
        <w:rPr>
          <w:rFonts w:ascii="Calibri" w:hAnsi="Calibri" w:cs="Calibri"/>
          <w:color w:val="000000"/>
          <w:sz w:val="22"/>
          <w:szCs w:val="22"/>
        </w:rPr>
        <w:t>Cumplida la agenda y no habiendo proposiciones y varios se da por terminada la reunión.</w:t>
      </w:r>
    </w:p>
    <w:p w:rsidR="0000390F" w:rsidRDefault="0000390F">
      <w:pPr>
        <w:pStyle w:val="ecxstandard"/>
        <w:ind w:left="720"/>
        <w:jc w:val="both"/>
        <w:rPr>
          <w:rFonts w:ascii="Calibri" w:hAnsi="Calibri" w:cs="Calibri"/>
          <w:b/>
          <w:sz w:val="22"/>
          <w:szCs w:val="22"/>
        </w:rPr>
      </w:pPr>
    </w:p>
    <w:p w:rsidR="0000390F" w:rsidRDefault="0000390F">
      <w:pPr>
        <w:pStyle w:val="ecxstandard"/>
        <w:numPr>
          <w:ilvl w:val="0"/>
          <w:numId w:val="2"/>
        </w:numPr>
        <w:jc w:val="both"/>
      </w:pPr>
      <w:r>
        <w:rPr>
          <w:rFonts w:ascii="Calibri" w:hAnsi="Calibri" w:cs="Calibri"/>
          <w:b/>
          <w:sz w:val="22"/>
          <w:szCs w:val="22"/>
        </w:rPr>
        <w:t xml:space="preserve">Lectura y aprobación del acta. </w:t>
      </w:r>
    </w:p>
    <w:p w:rsidR="0000390F" w:rsidRDefault="0000390F">
      <w:pPr>
        <w:pStyle w:val="ecxstandard"/>
        <w:ind w:left="720"/>
        <w:jc w:val="both"/>
        <w:rPr>
          <w:rFonts w:ascii="Calibri" w:hAnsi="Calibri" w:cs="Calibri"/>
          <w:sz w:val="22"/>
          <w:szCs w:val="22"/>
        </w:rPr>
      </w:pPr>
    </w:p>
    <w:p w:rsidR="0000390F" w:rsidRDefault="0000390F">
      <w:pPr>
        <w:pStyle w:val="ecxstandard"/>
        <w:ind w:left="720"/>
        <w:jc w:val="both"/>
      </w:pPr>
      <w:r>
        <w:rPr>
          <w:rFonts w:ascii="Calibri" w:eastAsia="Calibri" w:hAnsi="Calibri" w:cs="Calibri"/>
          <w:sz w:val="22"/>
          <w:szCs w:val="22"/>
        </w:rPr>
        <w:t>El presidente manifiesta que se hace receso en 5 minutos para la elaboración del acta. Pasados estos 5 minutos se dio lectura al acta en voz alta por el secretario.</w:t>
      </w:r>
    </w:p>
    <w:p w:rsidR="0000390F" w:rsidRDefault="0000390F">
      <w:pPr>
        <w:pStyle w:val="ecxstandard"/>
        <w:ind w:left="720"/>
        <w:jc w:val="both"/>
        <w:rPr>
          <w:rFonts w:ascii="Calibri" w:eastAsia="Calibri" w:hAnsi="Calibri" w:cs="Calibri"/>
          <w:sz w:val="22"/>
          <w:szCs w:val="22"/>
        </w:rPr>
      </w:pPr>
    </w:p>
    <w:p w:rsidR="0000390F" w:rsidRDefault="0000390F" w:rsidP="007101BF">
      <w:pPr>
        <w:pStyle w:val="ecxstandard"/>
        <w:ind w:left="720"/>
        <w:jc w:val="both"/>
      </w:pPr>
      <w:r>
        <w:rPr>
          <w:rFonts w:ascii="Calibri" w:eastAsia="Calibri" w:hAnsi="Calibri" w:cs="Calibri"/>
          <w:sz w:val="22"/>
          <w:szCs w:val="22"/>
        </w:rPr>
        <w:t xml:space="preserve">La Asamblea de Accionistas manifiesta que acepta y aprueba el acta en toda su redacción y se firma siendo las </w:t>
      </w:r>
      <w:r w:rsidR="007101BF">
        <w:rPr>
          <w:rFonts w:ascii="Calibri" w:eastAsia="Calibri" w:hAnsi="Calibri" w:cs="Calibri"/>
          <w:sz w:val="22"/>
          <w:szCs w:val="22"/>
        </w:rPr>
        <w:t>horafinal.</w:t>
      </w:r>
    </w:p>
    <w:p w:rsidR="0000390F" w:rsidRDefault="0000390F">
      <w:pPr>
        <w:jc w:val="both"/>
        <w:rPr>
          <w:rFonts w:ascii="Tahoma" w:eastAsia="Calibri" w:hAnsi="Tahoma" w:cs="Tahoma"/>
          <w:sz w:val="22"/>
          <w:szCs w:val="22"/>
        </w:rPr>
      </w:pPr>
    </w:p>
    <w:p w:rsidR="0000390F" w:rsidRDefault="0000390F">
      <w:pPr>
        <w:jc w:val="both"/>
        <w:rPr>
          <w:rFonts w:ascii="Tahoma" w:eastAsia="Calibri" w:hAnsi="Tahoma" w:cs="Tahoma"/>
          <w:sz w:val="22"/>
          <w:szCs w:val="22"/>
        </w:rPr>
      </w:pPr>
    </w:p>
    <w:p w:rsidR="0000390F" w:rsidRDefault="0000390F">
      <w:pPr>
        <w:jc w:val="both"/>
        <w:rPr>
          <w:rFonts w:ascii="Tahoma" w:eastAsia="Calibri" w:hAnsi="Tahoma" w:cs="Tahoma"/>
          <w:sz w:val="22"/>
          <w:szCs w:val="22"/>
        </w:rPr>
      </w:pPr>
    </w:p>
    <w:p w:rsidR="0000390F" w:rsidRDefault="007101BF" w:rsidP="007101BF">
      <w:pPr>
        <w:spacing w:after="200" w:line="276" w:lineRule="auto"/>
        <w:jc w:val="both"/>
      </w:pPr>
      <w:r>
        <w:rPr>
          <w:rFonts w:ascii="Calibri" w:eastAsia="Calibri" w:hAnsi="Calibri" w:cs="Calibri"/>
          <w:b/>
          <w:sz w:val="22"/>
          <w:szCs w:val="22"/>
        </w:rPr>
        <w:t>presidente</w:t>
      </w:r>
      <w:r w:rsidR="0000390F">
        <w:rPr>
          <w:rFonts w:ascii="Calibri" w:eastAsia="Calibri" w:hAnsi="Calibri" w:cs="Calibri"/>
          <w:b/>
          <w:sz w:val="22"/>
          <w:szCs w:val="22"/>
        </w:rPr>
        <w:t xml:space="preserve">                                                                </w:t>
      </w:r>
      <w:r>
        <w:rPr>
          <w:rFonts w:ascii="Calibri" w:eastAsia="Calibri" w:hAnsi="Calibri" w:cs="Calibri"/>
          <w:b/>
          <w:sz w:val="22"/>
          <w:szCs w:val="22"/>
        </w:rPr>
        <w:t xml:space="preserve">         secretario</w:t>
      </w:r>
    </w:p>
    <w:p w:rsidR="0000390F" w:rsidRDefault="0000390F">
      <w:pPr>
        <w:spacing w:after="200" w:line="276" w:lineRule="auto"/>
        <w:jc w:val="both"/>
      </w:pPr>
      <w:r>
        <w:rPr>
          <w:rFonts w:ascii="Calibri" w:eastAsia="Calibri" w:hAnsi="Calibri" w:cs="Calibri"/>
          <w:b/>
          <w:sz w:val="22"/>
          <w:szCs w:val="22"/>
        </w:rPr>
        <w:t>PRESIDENTE                                                                                       SECRETARIA</w:t>
      </w:r>
    </w:p>
    <w:sectPr w:rsidR="0000390F">
      <w:pgSz w:w="12240" w:h="18720"/>
      <w:pgMar w:top="1417" w:right="1558"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786"/>
        </w:tabs>
        <w:ind w:left="786" w:hanging="360"/>
      </w:pPr>
      <w:rPr>
        <w:rFonts w:ascii="Calibri" w:hAnsi="Calibri" w:cs="Tahoma"/>
        <w:sz w:val="22"/>
        <w:szCs w:val="22"/>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ascii="Calibri" w:hAnsi="Calibri" w:cs="Tahoma" w:hint="default"/>
        <w:b/>
        <w:bCs/>
        <w:sz w:val="22"/>
        <w:szCs w:val="22"/>
      </w:rPr>
    </w:lvl>
  </w:abstractNum>
  <w:abstractNum w:abstractNumId="2">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53"/>
    <w:rsid w:val="0000390F"/>
    <w:rsid w:val="006C616C"/>
    <w:rsid w:val="007101BF"/>
    <w:rsid w:val="00C55D7D"/>
    <w:rsid w:val="00C57A53"/>
    <w:rsid w:val="00F86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F57EC48-6A1E-41C5-AF74-7859EF5D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kern w:val="1"/>
      <w:sz w:val="24"/>
      <w:szCs w:val="24"/>
      <w:lang w:val="es-E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alibri" w:hAnsi="Calibri" w:cs="Tahoma"/>
      <w:sz w:val="22"/>
      <w:szCs w:val="22"/>
    </w:rPr>
  </w:style>
  <w:style w:type="character" w:customStyle="1" w:styleId="WW8Num2z0">
    <w:name w:val="WW8Num2z0"/>
    <w:rPr>
      <w:rFonts w:ascii="Calibri" w:hAnsi="Calibri" w:cs="Tahoma" w:hint="default"/>
      <w:b/>
      <w:bCs/>
      <w:sz w:val="22"/>
      <w:szCs w:val="22"/>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0">
    <w:name w:val="WW8Num4z0"/>
    <w:rPr>
      <w:rFonts w:hint="default"/>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Calibri" w:hAnsi="Calibri" w:cs="Tahoma"/>
      <w:sz w:val="22"/>
      <w:szCs w:val="22"/>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alibri" w:hAnsi="Calibri" w:cs="Tahoma" w:hint="default"/>
      <w:b/>
      <w:bCs/>
      <w:sz w:val="22"/>
      <w:szCs w:val="22"/>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b/>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b/>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Fuentedeprrafopredeter">
    <w:name w:val="Fuente de párrafo predeter."/>
  </w:style>
  <w:style w:type="character" w:customStyle="1" w:styleId="TextodegloboCar">
    <w:name w:val="Texto de globo Car"/>
    <w:rPr>
      <w:rFonts w:ascii="Tahoma" w:hAnsi="Tahoma" w:cs="Tahoma"/>
      <w:sz w:val="16"/>
      <w:szCs w:val="16"/>
      <w:lang w:val="es-ES"/>
    </w:rPr>
  </w:style>
  <w:style w:type="paragraph" w:customStyle="1" w:styleId="Ttulo">
    <w:name w:val="Título"/>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ndice">
    <w:name w:val="Índice"/>
    <w:basedOn w:val="Normal"/>
    <w:pPr>
      <w:suppressLineNumbers/>
    </w:pPr>
    <w:rPr>
      <w:rFonts w:cs="Lucida Sans"/>
    </w:rPr>
  </w:style>
  <w:style w:type="paragraph" w:customStyle="1" w:styleId="Textodeglobo">
    <w:name w:val="Texto de globo"/>
    <w:basedOn w:val="Normal"/>
    <w:rPr>
      <w:rFonts w:ascii="Tahoma" w:hAnsi="Tahoma" w:cs="Tahoma"/>
      <w:sz w:val="16"/>
      <w:szCs w:val="16"/>
    </w:rPr>
  </w:style>
  <w:style w:type="paragraph" w:customStyle="1" w:styleId="Listavistosa-nfasis1">
    <w:name w:val="Lista vistosa - Énfasis 1"/>
    <w:basedOn w:val="Normal"/>
    <w:pPr>
      <w:ind w:left="708"/>
    </w:pPr>
  </w:style>
  <w:style w:type="paragraph" w:customStyle="1" w:styleId="ecxstandard">
    <w:name w:val="ecxstandard"/>
    <w:basedOn w:val="Normal"/>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Acta No 01- 2011</vt:lpstr>
    </vt:vector>
  </TitlesOfParts>
  <Company>Toshiba</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No 01- 2011</dc:title>
  <dc:subject/>
  <dc:creator>Milena</dc:creator>
  <cp:keywords/>
  <cp:lastModifiedBy>Jose Rafael Striedinger</cp:lastModifiedBy>
  <cp:revision>4</cp:revision>
  <cp:lastPrinted>2016-01-16T15:39:00Z</cp:lastPrinted>
  <dcterms:created xsi:type="dcterms:W3CDTF">2018-03-28T19:57:00Z</dcterms:created>
  <dcterms:modified xsi:type="dcterms:W3CDTF">2018-03-28T20:31:00Z</dcterms:modified>
</cp:coreProperties>
</file>