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 w:rsidP="009C48C2">
      <w:pPr>
        <w:jc w:val="center"/>
      </w:pPr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Extracto de Acta No </w:t>
      </w:r>
      <w:r w:rsidR="009C48C2">
        <w:rPr>
          <w:rFonts w:ascii="Calibri" w:hAnsi="Calibri" w:cs="Calibri"/>
          <w:b/>
          <w:color w:val="000000"/>
          <w:lang w:val="en-US"/>
        </w:rPr>
        <w:t>actanum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9C48C2" w:rsidP="009C48C2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empresa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766999" w:rsidRDefault="00B772E2" w:rsidP="009C48C2">
      <w:pPr>
        <w:jc w:val="both"/>
      </w:pPr>
      <w:r>
        <w:rPr>
          <w:rFonts w:ascii="Calibri" w:hAnsi="Calibri" w:cs="Calibri"/>
          <w:color w:val="000000"/>
          <w:lang w:val="es-ES_tradnl"/>
        </w:rPr>
        <w:t xml:space="preserve">En la ciudad de </w:t>
      </w:r>
      <w:r w:rsidR="009C48C2">
        <w:rPr>
          <w:rFonts w:ascii="Calibri" w:hAnsi="Calibri" w:cs="Calibri"/>
          <w:color w:val="000000"/>
          <w:lang w:val="es-ES_tradnl"/>
        </w:rPr>
        <w:t>Montreal</w:t>
      </w:r>
      <w:r w:rsidR="00766999">
        <w:rPr>
          <w:rFonts w:ascii="Calibri" w:hAnsi="Calibri" w:cs="Calibri"/>
          <w:color w:val="000000"/>
          <w:lang w:val="es-ES_tradnl"/>
        </w:rPr>
        <w:t xml:space="preserve">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 xml:space="preserve">siendo las </w:t>
      </w:r>
      <w:r w:rsidR="009C48C2">
        <w:rPr>
          <w:rFonts w:ascii="Calibri" w:hAnsi="Calibri" w:cs="Calibri"/>
          <w:color w:val="000000"/>
          <w:lang w:val="es-ES_tradnl"/>
        </w:rPr>
        <w:t>horainicio</w:t>
      </w:r>
      <w:r w:rsidR="00766999">
        <w:rPr>
          <w:rFonts w:ascii="Calibri" w:hAnsi="Calibri" w:cs="Calibri"/>
          <w:color w:val="000000"/>
          <w:lang w:val="es-ES_tradnl"/>
        </w:rPr>
        <w:t xml:space="preserve">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</w:t>
      </w:r>
      <w:r w:rsidR="009C48C2">
        <w:rPr>
          <w:rFonts w:ascii="Calibri" w:hAnsi="Calibri" w:cs="Calibri"/>
          <w:color w:val="000000"/>
          <w:lang w:val="es-ES_tradnl"/>
        </w:rPr>
        <w:t xml:space="preserve">fechadia </w:t>
      </w:r>
      <w:r>
        <w:rPr>
          <w:rFonts w:ascii="Calibri" w:hAnsi="Calibri" w:cs="Calibri"/>
          <w:color w:val="000000"/>
          <w:lang w:val="es-ES_tradnl"/>
        </w:rPr>
        <w:t xml:space="preserve">de </w:t>
      </w:r>
      <w:r w:rsidR="009C48C2">
        <w:rPr>
          <w:rFonts w:ascii="Calibri" w:hAnsi="Calibri" w:cs="Calibri"/>
          <w:color w:val="000000"/>
          <w:lang w:val="es-ES_tradnl"/>
        </w:rPr>
        <w:t>fechames</w:t>
      </w:r>
      <w:r>
        <w:rPr>
          <w:rFonts w:ascii="Calibri" w:hAnsi="Calibri" w:cs="Calibri"/>
          <w:color w:val="000000"/>
          <w:lang w:val="es-ES_tradnl"/>
        </w:rPr>
        <w:t xml:space="preserve"> de </w:t>
      </w:r>
      <w:r w:rsidR="009C48C2">
        <w:rPr>
          <w:rFonts w:ascii="Calibri" w:hAnsi="Calibri" w:cs="Calibri"/>
          <w:color w:val="000000"/>
          <w:lang w:val="es-ES_tradnl"/>
        </w:rPr>
        <w:t>fechaaño</w:t>
      </w:r>
      <w:r w:rsidR="00766999">
        <w:rPr>
          <w:rFonts w:ascii="Calibri" w:hAnsi="Calibri" w:cs="Calibri"/>
          <w:color w:val="000000"/>
          <w:lang w:val="es-ES_tradnl"/>
        </w:rPr>
        <w:t>, se reunieron de manera extraordinaria la Asamblea General de Accionista de la sociedad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 w:rsidR="00A04E4A">
        <w:rPr>
          <w:rFonts w:ascii="Calibri" w:hAnsi="Calibri" w:cs="Calibri"/>
          <w:b/>
          <w:bCs/>
          <w:color w:val="000000"/>
          <w:lang w:val="es-CO"/>
        </w:rPr>
        <w:t>empresa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. </w:t>
      </w:r>
      <w:r w:rsidR="009C48C2">
        <w:rPr>
          <w:rFonts w:ascii="Calibri" w:hAnsi="Calibri" w:cs="Calibri"/>
          <w:color w:val="000000"/>
          <w:lang w:val="es-CO"/>
        </w:rPr>
        <w:t>S</w:t>
      </w:r>
      <w:r w:rsidR="00766999">
        <w:rPr>
          <w:rFonts w:ascii="Calibri" w:hAnsi="Calibri" w:cs="Calibri"/>
          <w:color w:val="000000"/>
          <w:lang w:val="es-CO"/>
        </w:rPr>
        <w:t>in necesidad de convocatoria por encontrarse la total</w:t>
      </w:r>
      <w:r>
        <w:rPr>
          <w:rFonts w:ascii="Calibri" w:hAnsi="Calibri" w:cs="Calibri"/>
          <w:color w:val="000000"/>
          <w:lang w:val="es-CO"/>
        </w:rPr>
        <w:t xml:space="preserve">idad de las </w:t>
      </w:r>
      <w:r w:rsidR="009C48C2">
        <w:rPr>
          <w:rFonts w:ascii="Calibri" w:hAnsi="Calibri" w:cs="Calibri"/>
          <w:color w:val="000000"/>
          <w:lang w:val="es-CO"/>
        </w:rPr>
        <w:t>100</w:t>
      </w:r>
      <w:r w:rsidR="00766999">
        <w:rPr>
          <w:rFonts w:ascii="Calibri" w:hAnsi="Calibri" w:cs="Calibri"/>
          <w:color w:val="000000"/>
          <w:lang w:val="es-CO"/>
        </w:rPr>
        <w:t xml:space="preserve"> acciones suscritas y pagadas de la sociedad</w:t>
      </w:r>
      <w:r w:rsidR="00766999"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766999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Nombramiento de Gerente</w:t>
      </w:r>
      <w:r w:rsidRPr="00B772E2">
        <w:rPr>
          <w:rFonts w:ascii="Calibri" w:hAnsi="Calibri" w:cs="Calibri"/>
          <w:color w:val="000000"/>
        </w:rPr>
        <w:t xml:space="preserve">  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58443F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>
        <w:rPr>
          <w:rFonts w:ascii="Calibri" w:hAnsi="Calibri" w:cs="Calibri"/>
          <w:b/>
          <w:color w:val="000000"/>
        </w:rPr>
        <w:t xml:space="preserve">Presidente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color w:val="000000"/>
        </w:rPr>
        <w:t xml:space="preserve"> señor</w:t>
      </w:r>
      <w:r w:rsidR="00B772E2">
        <w:rPr>
          <w:rFonts w:ascii="Calibri" w:hAnsi="Calibri" w:cs="Calibri"/>
          <w:color w:val="000000"/>
        </w:rPr>
        <w:t xml:space="preserve"> (a) </w:t>
      </w:r>
      <w:r>
        <w:rPr>
          <w:rFonts w:ascii="Calibri" w:hAnsi="Calibri" w:cs="Calibri"/>
          <w:color w:val="000000"/>
        </w:rPr>
        <w:t xml:space="preserve"> </w:t>
      </w:r>
      <w:r w:rsidR="00A04E4A">
        <w:rPr>
          <w:rFonts w:ascii="Calibri" w:hAnsi="Calibri" w:cs="Calibri"/>
          <w:color w:val="000000"/>
        </w:rPr>
        <w:t>presidente  </w:t>
      </w:r>
      <w:r>
        <w:rPr>
          <w:rFonts w:ascii="Calibri" w:hAnsi="Calibri" w:cs="Calibri"/>
          <w:color w:val="000000"/>
        </w:rPr>
        <w:t xml:space="preserve">y como </w:t>
      </w:r>
      <w:r>
        <w:rPr>
          <w:rFonts w:ascii="Calibri" w:hAnsi="Calibri" w:cs="Calibri"/>
          <w:b/>
          <w:color w:val="000000"/>
        </w:rPr>
        <w:t xml:space="preserve">Secretario </w:t>
      </w:r>
      <w:r>
        <w:rPr>
          <w:rFonts w:ascii="Calibri" w:hAnsi="Calibri" w:cs="Calibri"/>
          <w:color w:val="000000"/>
        </w:rPr>
        <w:t>al</w:t>
      </w:r>
      <w:r w:rsidR="00B772E2">
        <w:rPr>
          <w:rFonts w:ascii="Calibri" w:hAnsi="Calibri" w:cs="Calibri"/>
          <w:color w:val="000000"/>
        </w:rPr>
        <w:t xml:space="preserve"> (la)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>señor</w:t>
      </w:r>
      <w:r w:rsidR="00B772E2">
        <w:rPr>
          <w:rFonts w:ascii="Calibri" w:hAnsi="Calibri" w:cs="Calibri"/>
          <w:color w:val="000000"/>
        </w:rPr>
        <w:t xml:space="preserve"> (a)</w:t>
      </w:r>
      <w:r w:rsidR="00A04E4A">
        <w:rPr>
          <w:rFonts w:ascii="Calibri" w:hAnsi="Calibri" w:cs="Calibri"/>
          <w:color w:val="000000"/>
        </w:rPr>
        <w:t xml:space="preserve"> secretario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</w:t>
      </w:r>
      <w:r w:rsidR="00B772E2">
        <w:rPr>
          <w:rFonts w:ascii="Calibri" w:hAnsi="Calibri" w:cs="Calibri"/>
          <w:color w:val="000000"/>
        </w:rPr>
        <w:t xml:space="preserve">, por la totalidad de las </w:t>
      </w:r>
      <w:r w:rsidR="0058443F">
        <w:rPr>
          <w:rFonts w:ascii="Calibri" w:hAnsi="Calibri" w:cs="Calibri"/>
          <w:color w:val="000000"/>
        </w:rPr>
        <w:t>100</w:t>
      </w:r>
      <w:r>
        <w:rPr>
          <w:rFonts w:ascii="Calibri" w:hAnsi="Calibri" w:cs="Calibri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acciones suscritas representadas en la reunión.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58443F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 w:rsidR="00B772E2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58443F">
        <w:rPr>
          <w:rFonts w:ascii="Calibri" w:hAnsi="Calibri" w:cs="Calibri"/>
          <w:color w:val="000000"/>
        </w:rPr>
        <w:t>100</w:t>
      </w:r>
      <w:r w:rsidR="00B772E2">
        <w:rPr>
          <w:rFonts w:ascii="Calibri" w:hAnsi="Calibri" w:cs="Calibri"/>
          <w:color w:val="000000"/>
        </w:rPr>
        <w:t xml:space="preserve"> acciones suscritas de la sociedad </w:t>
      </w:r>
      <w:r w:rsidR="00A04E4A">
        <w:rPr>
          <w:rFonts w:ascii="Calibri" w:hAnsi="Calibri" w:cs="Calibri"/>
          <w:color w:val="000000"/>
        </w:rPr>
        <w:t>empresa.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Nombramiento de Gerente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 w:rsidP="0058443F">
      <w:pPr>
        <w:jc w:val="both"/>
      </w:pPr>
      <w:r>
        <w:rPr>
          <w:rFonts w:ascii="Calibri" w:hAnsi="Calibri" w:cs="Calibri"/>
          <w:color w:val="000000"/>
          <w:lang w:val="es-CO"/>
        </w:rPr>
        <w:t>Los accionistas proponen</w:t>
      </w:r>
      <w:r w:rsidR="00766999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el nombramiento </w:t>
      </w:r>
      <w:r w:rsidR="00766999">
        <w:rPr>
          <w:rFonts w:ascii="Calibri" w:hAnsi="Calibri" w:cs="Calibri"/>
          <w:color w:val="000000"/>
          <w:lang w:val="es-CO"/>
        </w:rPr>
        <w:t xml:space="preserve">del señor </w:t>
      </w:r>
      <w:r w:rsidR="0058443F" w:rsidRPr="00F305DD">
        <w:rPr>
          <w:rFonts w:ascii="Calibri" w:hAnsi="Calibri" w:cs="Calibri"/>
          <w:b/>
          <w:bCs/>
          <w:color w:val="000000"/>
          <w:lang w:val="es-CO"/>
        </w:rPr>
        <w:t>gerente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, </w:t>
      </w:r>
      <w:r w:rsidR="00766999">
        <w:rPr>
          <w:rFonts w:ascii="Calibri" w:hAnsi="Calibri" w:cs="Calibri"/>
          <w:color w:val="000000"/>
          <w:lang w:val="es-CO"/>
        </w:rPr>
        <w:t xml:space="preserve">como nuevo gerente de la sociedad. 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58443F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 xml:space="preserve">ime por </w:t>
      </w:r>
      <w:r w:rsidR="0058443F">
        <w:rPr>
          <w:rFonts w:ascii="Calibri" w:hAnsi="Calibri" w:cs="Calibri"/>
          <w:color w:val="000000"/>
          <w:lang w:val="es-CO"/>
        </w:rPr>
        <w:t>100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Así bien, el señor</w:t>
      </w:r>
      <w:r w:rsidR="0058443F">
        <w:rPr>
          <w:rFonts w:ascii="Calibri" w:hAnsi="Calibri" w:cs="Calibri"/>
          <w:color w:val="000000"/>
          <w:lang w:val="es-CO"/>
        </w:rPr>
        <w:t xml:space="preserve"> gerente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>identificado con Cédula de Ciudadanía No</w:t>
      </w:r>
      <w:r w:rsidR="0058443F">
        <w:rPr>
          <w:rFonts w:ascii="Calibri" w:hAnsi="Calibri" w:cs="Calibri"/>
          <w:color w:val="000000"/>
          <w:lang w:val="es-CO"/>
        </w:rPr>
        <w:t xml:space="preserve"> cedulagerente</w:t>
      </w:r>
      <w:r w:rsidR="00B772E2">
        <w:rPr>
          <w:rFonts w:ascii="Calibri" w:hAnsi="Calibri" w:cs="Calibri"/>
          <w:color w:val="000000"/>
          <w:lang w:val="es-CO"/>
        </w:rPr>
        <w:t xml:space="preserve"> expedida el día </w:t>
      </w:r>
      <w:r w:rsidR="0058443F">
        <w:rPr>
          <w:rFonts w:ascii="Calibri" w:hAnsi="Calibri" w:cs="Calibri"/>
          <w:color w:val="000000"/>
          <w:lang w:val="es-CO"/>
        </w:rPr>
        <w:t>20,</w:t>
      </w:r>
      <w:r w:rsidR="00B772E2">
        <w:rPr>
          <w:rFonts w:ascii="Calibri" w:hAnsi="Calibri" w:cs="Calibri"/>
          <w:color w:val="000000"/>
          <w:lang w:val="es-CO"/>
        </w:rPr>
        <w:t xml:space="preserve"> del mes </w:t>
      </w:r>
      <w:r w:rsidR="0058443F">
        <w:rPr>
          <w:rFonts w:ascii="Calibri" w:hAnsi="Calibri" w:cs="Calibri"/>
          <w:color w:val="000000"/>
          <w:lang w:val="es-CO"/>
        </w:rPr>
        <w:t xml:space="preserve">febrero </w:t>
      </w:r>
      <w:r w:rsidR="00B772E2">
        <w:rPr>
          <w:rFonts w:ascii="Calibri" w:hAnsi="Calibri" w:cs="Calibri"/>
          <w:color w:val="000000"/>
          <w:lang w:val="es-CO"/>
        </w:rPr>
        <w:t xml:space="preserve">de </w:t>
      </w:r>
      <w:r w:rsidR="0058443F">
        <w:rPr>
          <w:rFonts w:ascii="Calibri" w:hAnsi="Calibri" w:cs="Calibri"/>
          <w:color w:val="000000"/>
          <w:lang w:val="es-CO"/>
        </w:rPr>
        <w:t>1990</w:t>
      </w:r>
      <w:r>
        <w:rPr>
          <w:rFonts w:ascii="Calibri" w:hAnsi="Calibri" w:cs="Calibri"/>
          <w:color w:val="000000"/>
          <w:lang w:val="es-CO"/>
        </w:rPr>
        <w:t>,  manifiesta su aceptación al cargo al cual fuera designado</w:t>
      </w:r>
      <w:r w:rsidR="0058443F">
        <w:rPr>
          <w:rFonts w:ascii="Calibri" w:hAnsi="Calibri" w:cs="Calibri"/>
          <w:color w:val="000000"/>
          <w:lang w:val="es-CO"/>
        </w:rPr>
        <w:t>.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58443F">
      <w:pPr>
        <w:ind w:left="360"/>
        <w:jc w:val="both"/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6C5D7A">
        <w:rPr>
          <w:rFonts w:ascii="Calibri" w:hAnsi="Calibri" w:cs="Calibri"/>
          <w:color w:val="000000"/>
        </w:rPr>
        <w:t>horafinal </w:t>
      </w:r>
      <w:r w:rsidR="00DA16CE">
        <w:rPr>
          <w:rFonts w:ascii="Calibri" w:hAnsi="Calibri" w:cs="Calibri"/>
          <w:color w:val="000000"/>
        </w:rPr>
        <w:t xml:space="preserve">del día </w:t>
      </w:r>
      <w:r w:rsidR="00BF23BF">
        <w:rPr>
          <w:rFonts w:ascii="Calibri" w:hAnsi="Calibri" w:cs="Calibri"/>
          <w:color w:val="000000"/>
        </w:rPr>
        <w:t>fechadia</w:t>
      </w:r>
      <w:r w:rsidR="00DA16CE">
        <w:rPr>
          <w:rFonts w:ascii="Calibri" w:hAnsi="Calibri" w:cs="Calibri"/>
          <w:color w:val="000000"/>
        </w:rPr>
        <w:t xml:space="preserve"> de </w:t>
      </w:r>
      <w:r w:rsidR="00BF23BF">
        <w:rPr>
          <w:rFonts w:ascii="Calibri" w:hAnsi="Calibri" w:cs="Calibri"/>
          <w:color w:val="000000"/>
        </w:rPr>
        <w:t>fechames</w:t>
      </w:r>
      <w:r w:rsidR="00DA16CE">
        <w:rPr>
          <w:rFonts w:ascii="Calibri" w:hAnsi="Calibri" w:cs="Calibri"/>
          <w:color w:val="000000"/>
        </w:rPr>
        <w:t xml:space="preserve"> de </w:t>
      </w:r>
      <w:r w:rsidR="00874975">
        <w:rPr>
          <w:rFonts w:ascii="Calibri" w:hAnsi="Calibri" w:cs="Calibri"/>
          <w:color w:val="000000"/>
        </w:rPr>
        <w:t>fechaaño.</w:t>
      </w: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(fdo)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________________________</w:t>
      </w:r>
      <w:r w:rsidR="00766999">
        <w:rPr>
          <w:rFonts w:ascii="Calibri" w:hAnsi="Calibri" w:cs="Calibri"/>
          <w:b/>
          <w:bCs/>
          <w:color w:val="000000"/>
        </w:rPr>
        <w:t>(fdo)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DC6111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C0E" w:rsidRDefault="00AF3C0E">
      <w:r>
        <w:separator/>
      </w:r>
    </w:p>
  </w:endnote>
  <w:endnote w:type="continuationSeparator" w:id="0">
    <w:p w:rsidR="00AF3C0E" w:rsidRDefault="00AF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A41B19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6999" w:rsidRDefault="0076699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766999" w:rsidRDefault="0076699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999" w:rsidRDefault="007669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C0E" w:rsidRDefault="00AF3C0E">
      <w:r>
        <w:separator/>
      </w:r>
    </w:p>
  </w:footnote>
  <w:footnote w:type="continuationSeparator" w:id="0">
    <w:p w:rsidR="00AF3C0E" w:rsidRDefault="00AF3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344A13"/>
    <w:rsid w:val="003D50CA"/>
    <w:rsid w:val="004B7D46"/>
    <w:rsid w:val="0058443F"/>
    <w:rsid w:val="00645F9A"/>
    <w:rsid w:val="006C5D7A"/>
    <w:rsid w:val="00766999"/>
    <w:rsid w:val="00874975"/>
    <w:rsid w:val="009C48C2"/>
    <w:rsid w:val="00A04E4A"/>
    <w:rsid w:val="00A41B19"/>
    <w:rsid w:val="00AF3C0E"/>
    <w:rsid w:val="00B772E2"/>
    <w:rsid w:val="00BF23BF"/>
    <w:rsid w:val="00C935EB"/>
    <w:rsid w:val="00DA16CE"/>
    <w:rsid w:val="00DC5160"/>
    <w:rsid w:val="00DC6111"/>
    <w:rsid w:val="00DC7AEE"/>
    <w:rsid w:val="00F3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4AE044D-C123-443E-A1DF-A9D45A5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8</cp:revision>
  <cp:lastPrinted>2015-10-21T15:52:00Z</cp:lastPrinted>
  <dcterms:created xsi:type="dcterms:W3CDTF">2018-03-27T03:52:00Z</dcterms:created>
  <dcterms:modified xsi:type="dcterms:W3CDTF">2018-03-28T05:18:00Z</dcterms:modified>
</cp:coreProperties>
</file>