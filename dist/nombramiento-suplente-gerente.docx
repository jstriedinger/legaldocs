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8F8" w:rsidRDefault="000808F8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0808F8" w:rsidRDefault="000808F8">
      <w:pPr>
        <w:jc w:val="center"/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B752EC">
        <w:rPr>
          <w:rFonts w:ascii="Calibri" w:hAnsi="Calibri" w:cs="Calibri"/>
          <w:b/>
          <w:color w:val="000000"/>
          <w:highlight w:val="white"/>
          <w:lang w:val="en-US"/>
        </w:rPr>
        <w:t>actanum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0808F8" w:rsidRDefault="000808F8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B752EC" w:rsidP="00B752EC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0808F8" w:rsidRDefault="000808F8">
      <w:pPr>
        <w:rPr>
          <w:rFonts w:ascii="Calibri" w:hAnsi="Calibri" w:cs="Calibri"/>
          <w:b/>
          <w:color w:val="000000"/>
          <w:lang w:val="es-CO"/>
        </w:rPr>
      </w:pPr>
    </w:p>
    <w:p w:rsidR="00B752EC" w:rsidRDefault="00B752EC" w:rsidP="00B752EC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Montreal,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horainicio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fechadia de fechames de fechaaño, se reunieron de manera extraordinaria la Asamblea General de Accionista de la sociedad</w:t>
      </w:r>
      <w:r w:rsidR="00795AC5">
        <w:rPr>
          <w:rFonts w:ascii="Calibri" w:hAnsi="Calibri" w:cs="Calibri"/>
          <w:b/>
          <w:bCs/>
          <w:color w:val="000000"/>
          <w:lang w:val="es-CO"/>
        </w:rPr>
        <w:t xml:space="preserve"> empresa.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100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0808F8" w:rsidRDefault="000808F8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0808F8" w:rsidRDefault="000808F8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0808F8" w:rsidRDefault="000808F8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0808F8">
      <w:pPr>
        <w:jc w:val="center"/>
        <w:rPr>
          <w:rFonts w:ascii="Calibri" w:hAnsi="Calibri" w:cs="Calibri"/>
          <w:b/>
          <w:color w:val="000000"/>
        </w:rPr>
      </w:pP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0808F8" w:rsidRDefault="000808F8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</w:t>
      </w:r>
      <w:r w:rsidR="00243C67">
        <w:rPr>
          <w:rFonts w:ascii="Calibri" w:hAnsi="Calibri" w:cs="Calibri"/>
          <w:color w:val="000000"/>
        </w:rPr>
        <w:t>l Suplente de</w:t>
      </w:r>
      <w:r>
        <w:rPr>
          <w:rFonts w:ascii="Calibri" w:hAnsi="Calibri" w:cs="Calibri"/>
          <w:color w:val="000000"/>
        </w:rPr>
        <w:t xml:space="preserve"> Gerente</w:t>
      </w:r>
      <w:r w:rsidRPr="00B772E2">
        <w:rPr>
          <w:rFonts w:ascii="Calibri" w:hAnsi="Calibri" w:cs="Calibri"/>
          <w:color w:val="000000"/>
        </w:rPr>
        <w:t xml:space="preserve">  </w:t>
      </w:r>
    </w:p>
    <w:p w:rsidR="000808F8" w:rsidRDefault="000808F8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B752EC" w:rsidRDefault="000808F8" w:rsidP="00C608CE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="00B752EC"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 w:rsidR="00B752EC">
        <w:rPr>
          <w:rFonts w:ascii="Calibri" w:hAnsi="Calibri" w:cs="Calibri"/>
          <w:b/>
          <w:color w:val="000000"/>
        </w:rPr>
        <w:t xml:space="preserve">Presidente </w:t>
      </w:r>
      <w:r w:rsidR="00C608CE">
        <w:rPr>
          <w:rFonts w:ascii="Calibri" w:hAnsi="Calibri" w:cs="Calibri"/>
          <w:color w:val="000000"/>
        </w:rPr>
        <w:t>al (la) señor (a)  presidente  y como </w:t>
      </w:r>
      <w:r w:rsidR="00B752EC">
        <w:rPr>
          <w:rFonts w:ascii="Calibri" w:hAnsi="Calibri" w:cs="Calibri"/>
          <w:b/>
          <w:color w:val="000000"/>
        </w:rPr>
        <w:t xml:space="preserve">Secretario </w:t>
      </w:r>
      <w:r w:rsidR="00B752EC">
        <w:rPr>
          <w:rFonts w:ascii="Calibri" w:hAnsi="Calibri" w:cs="Calibri"/>
          <w:color w:val="000000"/>
        </w:rPr>
        <w:t>al (la)</w:t>
      </w:r>
      <w:r w:rsidR="00B752EC">
        <w:rPr>
          <w:rFonts w:ascii="Calibri" w:hAnsi="Calibri" w:cs="Calibri"/>
          <w:b/>
          <w:color w:val="000000"/>
        </w:rPr>
        <w:t xml:space="preserve"> </w:t>
      </w:r>
      <w:r w:rsidR="00C608CE">
        <w:rPr>
          <w:rFonts w:ascii="Calibri" w:hAnsi="Calibri" w:cs="Calibri"/>
          <w:color w:val="000000"/>
        </w:rPr>
        <w:t>señor (a) secretario</w:t>
      </w:r>
      <w:r w:rsidR="00B752EC">
        <w:rPr>
          <w:rFonts w:ascii="Calibri" w:hAnsi="Calibri" w:cs="Calibri"/>
          <w:b/>
          <w:color w:val="000000"/>
        </w:rPr>
        <w:t xml:space="preserve">, </w:t>
      </w:r>
      <w:r w:rsidR="00B752EC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100</w:t>
      </w:r>
      <w:r w:rsidR="00B752EC">
        <w:rPr>
          <w:rFonts w:ascii="Calibri" w:hAnsi="Calibri" w:cs="Calibri"/>
          <w:b/>
          <w:bCs/>
          <w:color w:val="000000"/>
        </w:rPr>
        <w:t xml:space="preserve"> </w:t>
      </w:r>
      <w:r w:rsidR="00B752EC">
        <w:rPr>
          <w:rFonts w:ascii="Calibri" w:hAnsi="Calibri" w:cs="Calibri"/>
          <w:color w:val="000000"/>
        </w:rPr>
        <w:t>acciones suscritas representadas en la reunión.</w:t>
      </w:r>
    </w:p>
    <w:p w:rsidR="000808F8" w:rsidRDefault="000808F8" w:rsidP="00B752EC">
      <w:pPr>
        <w:ind w:left="720"/>
        <w:jc w:val="both"/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Pr="00B752EC" w:rsidRDefault="000808F8" w:rsidP="00B26BD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B752EC">
        <w:rPr>
          <w:rFonts w:ascii="Calibri" w:hAnsi="Calibri" w:cs="Calibri"/>
          <w:b/>
          <w:color w:val="000000"/>
        </w:rPr>
        <w:t>Verificación del Quórum.</w:t>
      </w:r>
      <w:r w:rsidRPr="00B752EC">
        <w:rPr>
          <w:rFonts w:ascii="Calibri" w:hAnsi="Calibri" w:cs="Calibri"/>
          <w:color w:val="000000"/>
        </w:rPr>
        <w:t xml:space="preserve"> </w:t>
      </w:r>
      <w:r w:rsidRPr="00B752EC">
        <w:rPr>
          <w:rFonts w:ascii="Calibri" w:hAnsi="Calibri" w:cs="Calibri"/>
          <w:b/>
          <w:color w:val="000000"/>
        </w:rPr>
        <w:t xml:space="preserve"> </w:t>
      </w:r>
      <w:r w:rsidR="00B772E2" w:rsidRPr="00B752EC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B752EC" w:rsidRPr="00B752EC">
        <w:rPr>
          <w:rFonts w:ascii="Calibri" w:hAnsi="Calibri" w:cs="Calibri"/>
          <w:color w:val="000000"/>
        </w:rPr>
        <w:t>100</w:t>
      </w:r>
      <w:r w:rsidR="00B772E2" w:rsidRPr="00B752EC">
        <w:rPr>
          <w:rFonts w:ascii="Calibri" w:hAnsi="Calibri" w:cs="Calibri"/>
          <w:color w:val="000000"/>
        </w:rPr>
        <w:t xml:space="preserve"> acciones suscritas de la sociedad</w:t>
      </w:r>
      <w:r w:rsidR="00795AC5">
        <w:rPr>
          <w:rFonts w:ascii="Calibri" w:hAnsi="Calibri" w:cs="Calibri"/>
          <w:color w:val="000000"/>
        </w:rPr>
        <w:t xml:space="preserve"> empresa.</w:t>
      </w: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jc w:val="both"/>
        <w:rPr>
          <w:rFonts w:ascii="Calibri" w:hAnsi="Calibri" w:cs="Calibri"/>
        </w:rPr>
      </w:pPr>
    </w:p>
    <w:p w:rsidR="000808F8" w:rsidRDefault="000808F8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0808F8" w:rsidRDefault="000808F8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</w:t>
      </w:r>
      <w:r w:rsidR="00243C67">
        <w:rPr>
          <w:rFonts w:ascii="Calibri" w:hAnsi="Calibri" w:cs="Calibri"/>
          <w:b/>
          <w:color w:val="000000"/>
          <w:lang w:val="es-CO"/>
        </w:rPr>
        <w:t>l Suplente del</w:t>
      </w:r>
      <w:r>
        <w:rPr>
          <w:rFonts w:ascii="Calibri" w:hAnsi="Calibri" w:cs="Calibri"/>
          <w:b/>
          <w:color w:val="000000"/>
          <w:lang w:val="es-CO"/>
        </w:rPr>
        <w:t xml:space="preserve"> Gerente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B772E2" w:rsidP="00B752EC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0808F8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0808F8">
        <w:rPr>
          <w:rFonts w:ascii="Calibri" w:hAnsi="Calibri" w:cs="Calibri"/>
          <w:color w:val="000000"/>
          <w:lang w:val="es-CO"/>
        </w:rPr>
        <w:t xml:space="preserve">del señor </w:t>
      </w:r>
      <w:r w:rsidR="00B752EC">
        <w:rPr>
          <w:rFonts w:ascii="Calibri" w:hAnsi="Calibri" w:cs="Calibri"/>
          <w:b/>
          <w:bCs/>
          <w:color w:val="000000"/>
          <w:lang w:val="es-CO"/>
        </w:rPr>
        <w:t>suplente</w:t>
      </w:r>
      <w:r w:rsidR="000808F8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0808F8">
        <w:rPr>
          <w:rFonts w:ascii="Calibri" w:hAnsi="Calibri" w:cs="Calibri"/>
          <w:color w:val="000000"/>
          <w:lang w:val="es-CO"/>
        </w:rPr>
        <w:t xml:space="preserve">como nuevo </w:t>
      </w:r>
      <w:r w:rsidR="00243C67">
        <w:rPr>
          <w:rFonts w:ascii="Calibri" w:hAnsi="Calibri" w:cs="Calibri"/>
          <w:color w:val="000000"/>
          <w:lang w:val="es-CO"/>
        </w:rPr>
        <w:t>Suplente del G</w:t>
      </w:r>
      <w:r w:rsidR="000808F8">
        <w:rPr>
          <w:rFonts w:ascii="Calibri" w:hAnsi="Calibri" w:cs="Calibri"/>
          <w:color w:val="000000"/>
          <w:lang w:val="es-CO"/>
        </w:rPr>
        <w:t xml:space="preserve">erente de la sociedad. </w:t>
      </w: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0808F8" w:rsidP="00B752EC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B752EC">
        <w:rPr>
          <w:rFonts w:ascii="Calibri" w:hAnsi="Calibri" w:cs="Calibri"/>
          <w:color w:val="000000"/>
          <w:lang w:val="es-CO"/>
        </w:rPr>
        <w:t xml:space="preserve"> 100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 </w:t>
      </w:r>
      <w:r w:rsidR="00B752EC">
        <w:rPr>
          <w:rFonts w:ascii="Calibri" w:hAnsi="Calibri" w:cs="Calibri"/>
          <w:b/>
          <w:bCs/>
          <w:color w:val="000000"/>
          <w:lang w:val="es-CO"/>
        </w:rPr>
        <w:t>suplente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B752EC" w:rsidRPr="00B752EC">
        <w:rPr>
          <w:rFonts w:ascii="Calibri" w:hAnsi="Calibri" w:cs="Calibri"/>
          <w:color w:val="000000"/>
          <w:lang w:val="es-CO"/>
        </w:rPr>
        <w:t>cedulasuplente</w:t>
      </w:r>
      <w:r w:rsidR="00B772E2">
        <w:rPr>
          <w:rFonts w:ascii="Calibri" w:hAnsi="Calibri" w:cs="Calibri"/>
          <w:color w:val="000000"/>
          <w:lang w:val="es-CO"/>
        </w:rPr>
        <w:t xml:space="preserve"> expedida el día </w:t>
      </w:r>
      <w:r w:rsidR="00B752EC" w:rsidRPr="00B752EC">
        <w:rPr>
          <w:rFonts w:ascii="Calibri" w:hAnsi="Calibri" w:cs="Calibri"/>
          <w:color w:val="000000"/>
          <w:lang w:val="es-CO"/>
        </w:rPr>
        <w:t>21</w:t>
      </w:r>
      <w:r w:rsidR="00B772E2">
        <w:rPr>
          <w:rFonts w:ascii="Calibri" w:hAnsi="Calibri" w:cs="Calibri"/>
          <w:color w:val="000000"/>
          <w:lang w:val="es-CO"/>
        </w:rPr>
        <w:t xml:space="preserve">, del mes </w:t>
      </w:r>
      <w:r w:rsidR="00B752EC" w:rsidRPr="00B752EC">
        <w:rPr>
          <w:rFonts w:ascii="Calibri" w:hAnsi="Calibri" w:cs="Calibri"/>
          <w:color w:val="000000"/>
          <w:lang w:val="es-CO"/>
        </w:rPr>
        <w:t>marzo</w:t>
      </w:r>
      <w:r w:rsidR="00B772E2">
        <w:rPr>
          <w:rFonts w:ascii="Calibri" w:hAnsi="Calibri" w:cs="Calibri"/>
          <w:color w:val="000000"/>
          <w:lang w:val="es-CO"/>
        </w:rPr>
        <w:t xml:space="preserve"> de </w:t>
      </w:r>
      <w:r w:rsidR="00B752EC" w:rsidRPr="00B752EC">
        <w:rPr>
          <w:rFonts w:ascii="Calibri" w:hAnsi="Calibri" w:cs="Calibri"/>
          <w:color w:val="000000"/>
          <w:lang w:val="es-CO"/>
        </w:rPr>
        <w:t>1991</w:t>
      </w:r>
      <w:r>
        <w:rPr>
          <w:rFonts w:ascii="Calibri" w:hAnsi="Calibri" w:cs="Calibri"/>
          <w:color w:val="000000"/>
          <w:lang w:val="es-CO"/>
        </w:rPr>
        <w:t>,  manifiesta su aceptación al cargo al cual fuera designado</w:t>
      </w: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0808F8" w:rsidRDefault="000808F8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808F8" w:rsidRDefault="000808F8" w:rsidP="00B752EC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B752EC">
        <w:rPr>
          <w:rFonts w:ascii="Calibri" w:hAnsi="Calibri" w:cs="Calibri"/>
          <w:color w:val="000000"/>
        </w:rPr>
        <w:t>horafinal</w:t>
      </w:r>
      <w:r w:rsidR="00DA16CE">
        <w:rPr>
          <w:rFonts w:ascii="Calibri" w:hAnsi="Calibri" w:cs="Calibri"/>
          <w:color w:val="000000"/>
        </w:rPr>
        <w:t xml:space="preserve"> del día </w:t>
      </w:r>
      <w:r w:rsidR="00B752EC">
        <w:rPr>
          <w:rFonts w:ascii="Calibri" w:hAnsi="Calibri" w:cs="Calibri"/>
          <w:color w:val="000000"/>
        </w:rPr>
        <w:t>fechadia</w:t>
      </w:r>
      <w:r w:rsidR="00DA16CE">
        <w:rPr>
          <w:rFonts w:ascii="Calibri" w:hAnsi="Calibri" w:cs="Calibri"/>
          <w:color w:val="000000"/>
        </w:rPr>
        <w:t>de</w:t>
      </w:r>
      <w:proofErr w:type="gramEnd"/>
      <w:r w:rsidR="00DA16CE">
        <w:rPr>
          <w:rFonts w:ascii="Calibri" w:hAnsi="Calibri" w:cs="Calibri"/>
          <w:color w:val="000000"/>
        </w:rPr>
        <w:t xml:space="preserve"> </w:t>
      </w:r>
      <w:r w:rsidR="00B752EC">
        <w:rPr>
          <w:rFonts w:ascii="Calibri" w:hAnsi="Calibri" w:cs="Calibri"/>
          <w:color w:val="000000"/>
        </w:rPr>
        <w:t>fechames</w:t>
      </w:r>
      <w:r w:rsidR="00DA16CE">
        <w:rPr>
          <w:rFonts w:ascii="Calibri" w:hAnsi="Calibri" w:cs="Calibri"/>
          <w:color w:val="000000"/>
        </w:rPr>
        <w:t xml:space="preserve"> de </w:t>
      </w:r>
      <w:r w:rsidR="00B752EC">
        <w:rPr>
          <w:rFonts w:ascii="Calibri" w:hAnsi="Calibri" w:cs="Calibri"/>
          <w:color w:val="000000"/>
        </w:rPr>
        <w:t>fechaaño.</w:t>
      </w:r>
    </w:p>
    <w:p w:rsidR="000808F8" w:rsidRDefault="000808F8">
      <w:pPr>
        <w:ind w:left="360"/>
        <w:jc w:val="both"/>
      </w:pPr>
    </w:p>
    <w:p w:rsidR="000808F8" w:rsidRDefault="000808F8">
      <w:pPr>
        <w:jc w:val="both"/>
        <w:rPr>
          <w:rFonts w:ascii="Calibri" w:hAnsi="Calibri" w:cs="Calibri"/>
          <w:color w:val="000000"/>
        </w:rPr>
      </w:pPr>
    </w:p>
    <w:p w:rsidR="000808F8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0808F8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0808F8">
        <w:rPr>
          <w:rFonts w:ascii="Calibri" w:hAnsi="Calibri" w:cs="Calibri"/>
          <w:b/>
          <w:bCs/>
          <w:color w:val="000000"/>
        </w:rPr>
        <w:t>fdo</w:t>
      </w:r>
      <w:proofErr w:type="spellEnd"/>
      <w:r w:rsidR="000808F8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0808F8">
        <w:rPr>
          <w:rFonts w:ascii="Calibri" w:hAnsi="Calibri" w:cs="Calibri"/>
          <w:b/>
          <w:bCs/>
          <w:color w:val="000000"/>
        </w:rPr>
        <w:t>(</w:t>
      </w:r>
      <w:proofErr w:type="spellStart"/>
      <w:r w:rsidR="000808F8">
        <w:rPr>
          <w:rFonts w:ascii="Calibri" w:hAnsi="Calibri" w:cs="Calibri"/>
          <w:b/>
          <w:bCs/>
          <w:color w:val="000000"/>
        </w:rPr>
        <w:t>fdo</w:t>
      </w:r>
      <w:proofErr w:type="spellEnd"/>
      <w:r w:rsidR="000808F8">
        <w:rPr>
          <w:rFonts w:ascii="Calibri" w:hAnsi="Calibri" w:cs="Calibri"/>
          <w:b/>
          <w:bCs/>
          <w:color w:val="000000"/>
        </w:rPr>
        <w:t>)</w:t>
      </w:r>
    </w:p>
    <w:p w:rsidR="000808F8" w:rsidRDefault="000808F8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0808F8" w:rsidRDefault="000808F8">
      <w:pPr>
        <w:jc w:val="both"/>
        <w:rPr>
          <w:rFonts w:ascii="Calibri" w:hAnsi="Calibri" w:cs="Calibri"/>
          <w:b/>
          <w:color w:val="000000"/>
        </w:rPr>
      </w:pPr>
    </w:p>
    <w:p w:rsidR="000808F8" w:rsidRDefault="000808F8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0808F8" w:rsidRDefault="000808F8">
      <w:pPr>
        <w:jc w:val="both"/>
        <w:rPr>
          <w:rFonts w:ascii="Calibri" w:hAnsi="Calibri" w:cs="Calibri"/>
          <w:i/>
          <w:iCs/>
          <w:color w:val="000000"/>
        </w:rPr>
      </w:pPr>
    </w:p>
    <w:p w:rsidR="000808F8" w:rsidRDefault="000808F8">
      <w:pPr>
        <w:jc w:val="center"/>
        <w:rPr>
          <w:rFonts w:ascii="Calibri" w:hAnsi="Calibri" w:cs="Calibri"/>
          <w:i/>
          <w:iCs/>
          <w:color w:val="000000"/>
        </w:rPr>
      </w:pPr>
      <w:bookmarkStart w:id="1" w:name="_GoBack"/>
      <w:bookmarkEnd w:id="1"/>
    </w:p>
    <w:p w:rsidR="000808F8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B752EC" w:rsidP="001D5A9C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0808F8" w:rsidRDefault="000808F8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0808F8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442" w:rsidRDefault="007A1442">
      <w:r>
        <w:separator/>
      </w:r>
    </w:p>
  </w:endnote>
  <w:endnote w:type="continuationSeparator" w:id="0">
    <w:p w:rsidR="007A1442" w:rsidRDefault="007A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F8" w:rsidRDefault="00803612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08F8" w:rsidRDefault="000808F8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0808F8" w:rsidRDefault="000808F8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F8" w:rsidRDefault="000808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442" w:rsidRDefault="007A1442">
      <w:r>
        <w:separator/>
      </w:r>
    </w:p>
  </w:footnote>
  <w:footnote w:type="continuationSeparator" w:id="0">
    <w:p w:rsidR="007A1442" w:rsidRDefault="007A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0808F8"/>
    <w:rsid w:val="001D5A9C"/>
    <w:rsid w:val="00243C67"/>
    <w:rsid w:val="00280343"/>
    <w:rsid w:val="00626C42"/>
    <w:rsid w:val="00795AC5"/>
    <w:rsid w:val="007A1442"/>
    <w:rsid w:val="00803612"/>
    <w:rsid w:val="00AF4EA6"/>
    <w:rsid w:val="00B752EC"/>
    <w:rsid w:val="00B772E2"/>
    <w:rsid w:val="00C608CE"/>
    <w:rsid w:val="00D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C1D88ADB-4E8C-4DEE-9ED5-17BD2C19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7</cp:revision>
  <cp:lastPrinted>2015-10-21T15:52:00Z</cp:lastPrinted>
  <dcterms:created xsi:type="dcterms:W3CDTF">2018-03-28T04:08:00Z</dcterms:created>
  <dcterms:modified xsi:type="dcterms:W3CDTF">2018-03-28T05:21:00Z</dcterms:modified>
</cp:coreProperties>
</file>