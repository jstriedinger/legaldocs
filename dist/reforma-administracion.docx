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6999" w:rsidRDefault="00766999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766999" w:rsidRDefault="00344A13" w:rsidP="00FC2413">
      <w:pPr>
        <w:jc w:val="center"/>
        <w:rPr>
          <w:rFonts w:ascii="Calibri" w:hAnsi="Calibri" w:cs="Calibri"/>
          <w:b/>
          <w:color w:val="000000"/>
          <w:lang w:val="en-US"/>
        </w:rPr>
      </w:pPr>
      <w:proofErr w:type="spellStart"/>
      <w:r>
        <w:rPr>
          <w:rFonts w:ascii="Calibri" w:hAnsi="Calibri" w:cs="Calibri"/>
          <w:b/>
          <w:color w:val="000000"/>
          <w:highlight w:val="white"/>
          <w:lang w:val="en-US"/>
        </w:rPr>
        <w:t>Extracto</w:t>
      </w:r>
      <w:proofErr w:type="spellEnd"/>
      <w:r>
        <w:rPr>
          <w:rFonts w:ascii="Calibri" w:hAnsi="Calibri" w:cs="Calibri"/>
          <w:b/>
          <w:color w:val="000000"/>
          <w:highlight w:val="white"/>
          <w:lang w:val="en-US"/>
        </w:rPr>
        <w:t xml:space="preserve"> de </w:t>
      </w:r>
      <w:proofErr w:type="spellStart"/>
      <w:r>
        <w:rPr>
          <w:rFonts w:ascii="Calibri" w:hAnsi="Calibri" w:cs="Calibri"/>
          <w:b/>
          <w:color w:val="000000"/>
          <w:highlight w:val="white"/>
          <w:lang w:val="en-US"/>
        </w:rPr>
        <w:t>Acta</w:t>
      </w:r>
      <w:proofErr w:type="spellEnd"/>
      <w:r>
        <w:rPr>
          <w:rFonts w:ascii="Calibri" w:hAnsi="Calibri" w:cs="Calibri"/>
          <w:b/>
          <w:color w:val="000000"/>
          <w:highlight w:val="white"/>
          <w:lang w:val="en-US"/>
        </w:rPr>
        <w:t xml:space="preserve"> No </w:t>
      </w:r>
      <w:r w:rsidR="00FC2413">
        <w:rPr>
          <w:rFonts w:ascii="Calibri" w:hAnsi="Calibri" w:cs="Calibri"/>
          <w:b/>
          <w:color w:val="000000"/>
          <w:lang w:val="en-US"/>
        </w:rPr>
        <w:t>actanum</w:t>
      </w:r>
    </w:p>
    <w:p w:rsidR="00FC2413" w:rsidRDefault="00FC2413" w:rsidP="00FC2413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766999" w:rsidRDefault="00766999">
      <w:pPr>
        <w:jc w:val="center"/>
      </w:pPr>
      <w:r>
        <w:rPr>
          <w:rFonts w:ascii="Calibri" w:hAnsi="Calibri" w:cs="Calibri"/>
          <w:b/>
          <w:color w:val="000000"/>
        </w:rPr>
        <w:t>Reunión universal de Asamblea de Accionistas de la Sociedad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FC2413" w:rsidP="00FC2413">
      <w:pPr>
        <w:jc w:val="center"/>
      </w:pPr>
      <w:r>
        <w:rPr>
          <w:rFonts w:ascii="Calibri" w:hAnsi="Calibri" w:cs="Calibri"/>
          <w:b/>
          <w:color w:val="000000"/>
          <w:lang w:val="es-CO"/>
        </w:rPr>
        <w:t>empresa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  <w:lang w:val="es-CO"/>
        </w:rPr>
      </w:pPr>
    </w:p>
    <w:p w:rsidR="00766999" w:rsidRDefault="00766999">
      <w:pPr>
        <w:rPr>
          <w:rFonts w:ascii="Calibri" w:hAnsi="Calibri" w:cs="Calibri"/>
          <w:b/>
          <w:color w:val="000000"/>
          <w:lang w:val="es-CO"/>
        </w:rPr>
      </w:pPr>
    </w:p>
    <w:p w:rsidR="00766999" w:rsidRDefault="00B772E2" w:rsidP="00FC2413">
      <w:pPr>
        <w:jc w:val="both"/>
      </w:pPr>
      <w:r>
        <w:rPr>
          <w:rFonts w:ascii="Calibri" w:hAnsi="Calibri" w:cs="Calibri"/>
          <w:color w:val="000000"/>
          <w:lang w:val="es-ES_tradnl"/>
        </w:rPr>
        <w:t xml:space="preserve">En la ciudad de </w:t>
      </w:r>
      <w:r w:rsidR="00FC2413">
        <w:rPr>
          <w:rFonts w:ascii="Calibri" w:hAnsi="Calibri" w:cs="Calibri"/>
          <w:color w:val="000000"/>
          <w:lang w:val="es-ES_tradnl"/>
        </w:rPr>
        <w:t>Montreal</w:t>
      </w:r>
      <w:r w:rsidR="00766999">
        <w:rPr>
          <w:rFonts w:ascii="Calibri" w:hAnsi="Calibri" w:cs="Calibri"/>
          <w:color w:val="000000"/>
          <w:lang w:val="es-ES_tradnl"/>
        </w:rPr>
        <w:t xml:space="preserve">, </w:t>
      </w:r>
      <w:bookmarkStart w:id="0" w:name="OLE_LINK15"/>
      <w:r>
        <w:rPr>
          <w:rFonts w:ascii="Calibri" w:hAnsi="Calibri" w:cs="Calibri"/>
          <w:color w:val="000000"/>
          <w:lang w:val="es-ES_tradnl"/>
        </w:rPr>
        <w:t xml:space="preserve">siendo las </w:t>
      </w:r>
      <w:r w:rsidR="00B1554E">
        <w:rPr>
          <w:rFonts w:ascii="Calibri" w:hAnsi="Calibri" w:cs="Calibri"/>
          <w:color w:val="000000"/>
          <w:lang w:val="es-ES_tradnl"/>
        </w:rPr>
        <w:t>horainicio</w:t>
      </w:r>
      <w:r w:rsidR="00766999">
        <w:rPr>
          <w:rFonts w:ascii="Calibri" w:hAnsi="Calibri" w:cs="Calibri"/>
          <w:color w:val="000000"/>
          <w:lang w:val="es-ES_tradnl"/>
        </w:rPr>
        <w:t xml:space="preserve"> del día</w:t>
      </w:r>
      <w:bookmarkEnd w:id="0"/>
      <w:r>
        <w:rPr>
          <w:rFonts w:ascii="Calibri" w:hAnsi="Calibri" w:cs="Calibri"/>
          <w:color w:val="000000"/>
          <w:lang w:val="es-ES_tradnl"/>
        </w:rPr>
        <w:t xml:space="preserve"> </w:t>
      </w:r>
      <w:r w:rsidR="00FC2413">
        <w:rPr>
          <w:rFonts w:ascii="Calibri" w:hAnsi="Calibri" w:cs="Calibri"/>
          <w:color w:val="000000"/>
          <w:lang w:val="es-ES_tradnl"/>
        </w:rPr>
        <w:t>fechadia</w:t>
      </w:r>
      <w:r>
        <w:rPr>
          <w:rFonts w:ascii="Calibri" w:hAnsi="Calibri" w:cs="Calibri"/>
          <w:color w:val="000000"/>
          <w:lang w:val="es-ES_tradnl"/>
        </w:rPr>
        <w:t xml:space="preserve"> de </w:t>
      </w:r>
      <w:r w:rsidR="00FC2413">
        <w:rPr>
          <w:rFonts w:ascii="Calibri" w:hAnsi="Calibri" w:cs="Calibri"/>
          <w:color w:val="000000"/>
          <w:lang w:val="es-ES_tradnl"/>
        </w:rPr>
        <w:t>fechames</w:t>
      </w:r>
      <w:r>
        <w:rPr>
          <w:rFonts w:ascii="Calibri" w:hAnsi="Calibri" w:cs="Calibri"/>
          <w:color w:val="000000"/>
          <w:lang w:val="es-ES_tradnl"/>
        </w:rPr>
        <w:t xml:space="preserve"> de </w:t>
      </w:r>
      <w:r w:rsidR="00FC2413">
        <w:rPr>
          <w:rFonts w:ascii="Calibri" w:hAnsi="Calibri" w:cs="Calibri"/>
          <w:color w:val="000000"/>
          <w:lang w:val="es-ES_tradnl"/>
        </w:rPr>
        <w:t>fechaaño</w:t>
      </w:r>
      <w:r w:rsidR="00766999">
        <w:rPr>
          <w:rFonts w:ascii="Calibri" w:hAnsi="Calibri" w:cs="Calibri"/>
          <w:color w:val="000000"/>
          <w:lang w:val="es-ES_tradnl"/>
        </w:rPr>
        <w:t>, se reunieron de manera extraordinaria la Asamblea General de Accionista de la sociedad</w:t>
      </w:r>
      <w:r w:rsidR="00FC2413">
        <w:rPr>
          <w:rFonts w:ascii="Calibri" w:hAnsi="Calibri" w:cs="Calibri"/>
          <w:b/>
          <w:bCs/>
          <w:color w:val="000000"/>
          <w:lang w:val="es-CO"/>
        </w:rPr>
        <w:t xml:space="preserve"> empresa</w:t>
      </w:r>
      <w:r w:rsidR="00766999">
        <w:rPr>
          <w:rFonts w:ascii="Calibri" w:hAnsi="Calibri" w:cs="Calibri"/>
          <w:b/>
          <w:bCs/>
          <w:color w:val="000000"/>
          <w:lang w:val="es-CO"/>
        </w:rPr>
        <w:t xml:space="preserve">. </w:t>
      </w:r>
      <w:proofErr w:type="gramStart"/>
      <w:r w:rsidR="00766999">
        <w:rPr>
          <w:rFonts w:ascii="Calibri" w:hAnsi="Calibri" w:cs="Calibri"/>
          <w:color w:val="000000"/>
          <w:lang w:val="es-CO"/>
        </w:rPr>
        <w:t>sin</w:t>
      </w:r>
      <w:proofErr w:type="gramEnd"/>
      <w:r w:rsidR="00766999">
        <w:rPr>
          <w:rFonts w:ascii="Calibri" w:hAnsi="Calibri" w:cs="Calibri"/>
          <w:color w:val="000000"/>
          <w:lang w:val="es-CO"/>
        </w:rPr>
        <w:t xml:space="preserve"> necesidad de convocatoria por encontrarse la total</w:t>
      </w:r>
      <w:r>
        <w:rPr>
          <w:rFonts w:ascii="Calibri" w:hAnsi="Calibri" w:cs="Calibri"/>
          <w:color w:val="000000"/>
          <w:lang w:val="es-CO"/>
        </w:rPr>
        <w:t xml:space="preserve">idad de las </w:t>
      </w:r>
      <w:r w:rsidR="00FC2413">
        <w:rPr>
          <w:rFonts w:ascii="Calibri" w:hAnsi="Calibri" w:cs="Calibri"/>
          <w:color w:val="000000"/>
          <w:lang w:val="es-CO"/>
        </w:rPr>
        <w:t>90</w:t>
      </w:r>
      <w:r w:rsidR="00766999">
        <w:rPr>
          <w:rFonts w:ascii="Calibri" w:hAnsi="Calibri" w:cs="Calibri"/>
          <w:color w:val="000000"/>
          <w:lang w:val="es-CO"/>
        </w:rPr>
        <w:t xml:space="preserve"> acciones suscritas y pagadas de la sociedad</w:t>
      </w:r>
      <w:r w:rsidR="00766999">
        <w:rPr>
          <w:rFonts w:ascii="Calibri" w:hAnsi="Calibri" w:cs="Calibri"/>
          <w:color w:val="000000"/>
          <w:lang w:val="es-ES_tradnl"/>
        </w:rPr>
        <w:t>. Previa aprobación del orden del día que se trascribe a continuación, la Asamblea General de Accionistas deliberó y tomó las decisiones que da cuenta la presente acta.</w:t>
      </w: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center"/>
      </w:pPr>
      <w:r>
        <w:rPr>
          <w:rFonts w:ascii="Calibri" w:hAnsi="Calibri" w:cs="Calibri"/>
          <w:b/>
          <w:color w:val="000000"/>
        </w:rPr>
        <w:t>ORDEN DEL DIA.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Designación de presidente y secretario de la presente asamblea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Verificación del Quórum.</w:t>
      </w:r>
    </w:p>
    <w:p w:rsidR="00766999" w:rsidRDefault="00B165D6" w:rsidP="00B772E2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Reforma a la Administración</w:t>
      </w:r>
      <w:r w:rsidR="00766999" w:rsidRPr="00B772E2">
        <w:rPr>
          <w:rFonts w:ascii="Calibri" w:hAnsi="Calibri" w:cs="Calibri"/>
          <w:color w:val="000000"/>
        </w:rPr>
        <w:t xml:space="preserve">  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Lectura y Aprobación del Acta.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 w:rsidP="00FC2413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Designación de presidente y secretario de la presente asamblea. </w:t>
      </w:r>
      <w:r>
        <w:rPr>
          <w:rFonts w:ascii="Calibri" w:hAnsi="Calibri" w:cs="Calibri"/>
          <w:color w:val="000000"/>
        </w:rPr>
        <w:t xml:space="preserve">Para desempeñar los cargos de Presidente y Secretario de la Asamblea se designó como </w:t>
      </w:r>
      <w:r>
        <w:rPr>
          <w:rFonts w:ascii="Calibri" w:hAnsi="Calibri" w:cs="Calibri"/>
          <w:b/>
          <w:color w:val="000000"/>
        </w:rPr>
        <w:t xml:space="preserve">Presidente </w:t>
      </w:r>
      <w:r>
        <w:rPr>
          <w:rFonts w:ascii="Calibri" w:hAnsi="Calibri" w:cs="Calibri"/>
          <w:color w:val="000000"/>
        </w:rPr>
        <w:t>al</w:t>
      </w:r>
      <w:r w:rsidR="00B772E2">
        <w:rPr>
          <w:rFonts w:ascii="Calibri" w:hAnsi="Calibri" w:cs="Calibri"/>
          <w:color w:val="000000"/>
        </w:rPr>
        <w:t xml:space="preserve"> (la)</w:t>
      </w:r>
      <w:r>
        <w:rPr>
          <w:rFonts w:ascii="Calibri" w:hAnsi="Calibri" w:cs="Calibri"/>
          <w:color w:val="000000"/>
        </w:rPr>
        <w:t xml:space="preserve"> señor</w:t>
      </w:r>
      <w:r w:rsidR="00B772E2">
        <w:rPr>
          <w:rFonts w:ascii="Calibri" w:hAnsi="Calibri" w:cs="Calibri"/>
          <w:color w:val="000000"/>
        </w:rPr>
        <w:t xml:space="preserve"> (a) </w:t>
      </w:r>
      <w:r>
        <w:rPr>
          <w:rFonts w:ascii="Calibri" w:hAnsi="Calibri" w:cs="Calibri"/>
          <w:color w:val="000000"/>
        </w:rPr>
        <w:t xml:space="preserve"> </w:t>
      </w:r>
      <w:r w:rsidR="00FC2413">
        <w:rPr>
          <w:rFonts w:ascii="Calibri" w:hAnsi="Calibri" w:cs="Calibri"/>
          <w:b/>
          <w:bCs/>
          <w:color w:val="000000"/>
        </w:rPr>
        <w:t>presidente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y como </w:t>
      </w:r>
      <w:r>
        <w:rPr>
          <w:rFonts w:ascii="Calibri" w:hAnsi="Calibri" w:cs="Calibri"/>
          <w:b/>
          <w:color w:val="000000"/>
        </w:rPr>
        <w:t xml:space="preserve">Secretario </w:t>
      </w:r>
      <w:r>
        <w:rPr>
          <w:rFonts w:ascii="Calibri" w:hAnsi="Calibri" w:cs="Calibri"/>
          <w:color w:val="000000"/>
        </w:rPr>
        <w:t>al</w:t>
      </w:r>
      <w:r w:rsidR="00B772E2">
        <w:rPr>
          <w:rFonts w:ascii="Calibri" w:hAnsi="Calibri" w:cs="Calibri"/>
          <w:color w:val="000000"/>
        </w:rPr>
        <w:t xml:space="preserve"> (la)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>señor</w:t>
      </w:r>
      <w:r w:rsidR="00B772E2">
        <w:rPr>
          <w:rFonts w:ascii="Calibri" w:hAnsi="Calibri" w:cs="Calibri"/>
          <w:color w:val="000000"/>
        </w:rPr>
        <w:t xml:space="preserve"> (a)</w:t>
      </w:r>
      <w:r>
        <w:rPr>
          <w:rFonts w:ascii="Calibri" w:hAnsi="Calibri" w:cs="Calibri"/>
          <w:color w:val="000000"/>
        </w:rPr>
        <w:t xml:space="preserve"> </w:t>
      </w:r>
      <w:r w:rsidR="00FC2413">
        <w:rPr>
          <w:rFonts w:ascii="Calibri" w:hAnsi="Calibri" w:cs="Calibri"/>
          <w:b/>
          <w:bCs/>
          <w:color w:val="000000"/>
        </w:rPr>
        <w:t>secretario</w:t>
      </w:r>
      <w:r>
        <w:rPr>
          <w:rFonts w:ascii="Calibri" w:hAnsi="Calibri" w:cs="Calibri"/>
          <w:b/>
          <w:color w:val="000000"/>
        </w:rPr>
        <w:t xml:space="preserve">, </w:t>
      </w:r>
      <w:r>
        <w:rPr>
          <w:rFonts w:ascii="Calibri" w:hAnsi="Calibri" w:cs="Calibri"/>
          <w:color w:val="000000"/>
        </w:rPr>
        <w:t>designaciones que fueron aceptadas por los elegidos quienes entraron a ejercer sus cargos. Dicha decisión fue aprobada por unanimidad</w:t>
      </w:r>
      <w:r w:rsidR="00B772E2">
        <w:rPr>
          <w:rFonts w:ascii="Calibri" w:hAnsi="Calibri" w:cs="Calibri"/>
          <w:color w:val="000000"/>
        </w:rPr>
        <w:t xml:space="preserve">, por la totalidad de las </w:t>
      </w:r>
      <w:r w:rsidR="00FC2413">
        <w:rPr>
          <w:rFonts w:ascii="Calibri" w:hAnsi="Calibri" w:cs="Calibri"/>
          <w:color w:val="000000"/>
        </w:rPr>
        <w:t>90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acciones suscritas representadas en la reunión.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 w:rsidP="00FC2413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>Verificación del Quórum.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color w:val="000000"/>
        </w:rPr>
        <w:t xml:space="preserve"> </w:t>
      </w:r>
      <w:r w:rsidR="00B772E2">
        <w:rPr>
          <w:rFonts w:ascii="Calibri" w:hAnsi="Calibri" w:cs="Calibri"/>
          <w:color w:val="000000"/>
        </w:rPr>
        <w:t xml:space="preserve">El secretario verifica que se encuentran presentes la totalidad de las </w:t>
      </w:r>
      <w:r w:rsidR="00FC2413">
        <w:rPr>
          <w:rFonts w:ascii="Calibri" w:hAnsi="Calibri" w:cs="Calibri"/>
          <w:color w:val="000000"/>
        </w:rPr>
        <w:t>90  </w:t>
      </w:r>
      <w:r w:rsidR="00B772E2">
        <w:rPr>
          <w:rFonts w:ascii="Calibri" w:hAnsi="Calibri" w:cs="Calibri"/>
          <w:color w:val="000000"/>
        </w:rPr>
        <w:t xml:space="preserve">acciones suscritas de la sociedad </w:t>
      </w:r>
      <w:r w:rsidR="00FC2413">
        <w:rPr>
          <w:rFonts w:ascii="Calibri" w:hAnsi="Calibri" w:cs="Calibri"/>
          <w:color w:val="000000"/>
        </w:rPr>
        <w:t>empresa.</w:t>
      </w: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ind w:left="720"/>
        <w:jc w:val="both"/>
        <w:rPr>
          <w:rFonts w:ascii="Calibri" w:hAnsi="Calibri" w:cs="Calibri"/>
          <w:color w:val="000000"/>
          <w:lang w:val="es-CO"/>
        </w:rPr>
      </w:pPr>
    </w:p>
    <w:p w:rsidR="00766999" w:rsidRDefault="00B165D6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  <w:lang w:val="es-CO"/>
        </w:rPr>
        <w:t>Reforma a la Administración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DD228A" w:rsidRDefault="00DD228A" w:rsidP="00DD228A">
      <w:pPr>
        <w:jc w:val="both"/>
        <w:rPr>
          <w:rFonts w:ascii="Calibri" w:hAnsi="Calibri" w:cs="Calibri"/>
          <w:color w:val="000000"/>
          <w:lang w:val="es-CO"/>
        </w:rPr>
      </w:pPr>
      <w:r>
        <w:rPr>
          <w:rFonts w:ascii="Calibri" w:hAnsi="Calibri" w:cs="Calibri"/>
          <w:color w:val="000000"/>
          <w:lang w:val="es-CO"/>
        </w:rPr>
        <w:t>Los accionistas proponen modificar el artículo articulonum de los estatutos sociales, el cual quedaría de la siguiente manera:</w:t>
      </w:r>
    </w:p>
    <w:p w:rsidR="00DD228A" w:rsidRDefault="00DD228A" w:rsidP="00DD228A">
      <w:pPr>
        <w:jc w:val="both"/>
        <w:rPr>
          <w:rFonts w:ascii="Calibri" w:hAnsi="Calibri" w:cs="Calibri"/>
          <w:color w:val="000000"/>
          <w:lang w:val="es-CO"/>
        </w:rPr>
      </w:pPr>
    </w:p>
    <w:p w:rsidR="00DD228A" w:rsidRDefault="00DD228A" w:rsidP="00DD228A">
      <w:pPr>
        <w:jc w:val="both"/>
      </w:pPr>
      <w:r>
        <w:rPr>
          <w:rFonts w:ascii="Calibri" w:hAnsi="Calibri" w:cs="Calibri"/>
          <w:color w:val="000000"/>
          <w:lang w:val="es-CO"/>
        </w:rPr>
        <w:t>kjfnbsjkdnjsdbfjksdnlkanslvnslkdfnksdn nlks nlfs lksnlknls </w:t>
      </w:r>
    </w:p>
    <w:p w:rsidR="00DD228A" w:rsidRDefault="00DD228A" w:rsidP="00DD228A">
      <w:pPr>
        <w:jc w:val="both"/>
        <w:rPr>
          <w:rFonts w:ascii="Calibri" w:hAnsi="Calibri" w:cs="Calibri"/>
          <w:color w:val="000000"/>
        </w:rPr>
      </w:pPr>
    </w:p>
    <w:p w:rsidR="00DD228A" w:rsidRDefault="00DD228A" w:rsidP="00DD228A">
      <w:pPr>
        <w:jc w:val="both"/>
      </w:pPr>
      <w:r>
        <w:rPr>
          <w:rFonts w:ascii="Calibri" w:hAnsi="Calibri" w:cs="Calibri"/>
          <w:color w:val="000000"/>
          <w:lang w:val="es-CO"/>
        </w:rPr>
        <w:t>Puesta en consideración, la propuesta es aprobada de manera unánime por las  90 acciones suscritas y pagadas de la sociedad. 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Lectura y aprobación del acta. </w:t>
      </w:r>
    </w:p>
    <w:p w:rsidR="00766999" w:rsidRDefault="00766999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766999" w:rsidRDefault="00766999" w:rsidP="00FC2413">
      <w:pPr>
        <w:ind w:left="36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Después de un receso el Secretario dio lectura a la presente acta, previa elaboración de la misma, </w:t>
      </w:r>
      <w:r>
        <w:rPr>
          <w:rFonts w:ascii="Calibri" w:hAnsi="Calibri" w:cs="Calibri"/>
          <w:color w:val="000000"/>
          <w:u w:val="single"/>
        </w:rPr>
        <w:t xml:space="preserve">la cual fue aprobada por unanimidad </w:t>
      </w:r>
      <w:r>
        <w:rPr>
          <w:rFonts w:ascii="Calibri" w:hAnsi="Calibri" w:cs="Calibri"/>
          <w:color w:val="000000"/>
        </w:rPr>
        <w:t xml:space="preserve">y sin objeción alguna por todos los asistentes a la reunión con el voto unánime de las acciones suscritas y pagadas. Habiéndose agotado el orden del día y no habiendo otro asunto que tratar, el presidente de la reunión levantó </w:t>
      </w:r>
      <w:r w:rsidR="00DA16CE">
        <w:rPr>
          <w:rFonts w:ascii="Calibri" w:hAnsi="Calibri" w:cs="Calibri"/>
          <w:color w:val="000000"/>
        </w:rPr>
        <w:t xml:space="preserve">la sesión siendo las </w:t>
      </w:r>
      <w:r w:rsidR="00FC2413">
        <w:rPr>
          <w:rFonts w:ascii="Calibri" w:hAnsi="Calibri" w:cs="Calibri"/>
          <w:color w:val="000000"/>
        </w:rPr>
        <w:t>horafinal del día fechadia de fechames de fechaaño.</w:t>
      </w:r>
    </w:p>
    <w:p w:rsidR="00FC2413" w:rsidRDefault="00FC2413" w:rsidP="00FC2413">
      <w:pPr>
        <w:ind w:left="360"/>
        <w:jc w:val="both"/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DA16CE">
      <w:pPr>
        <w:jc w:val="both"/>
      </w:pPr>
      <w:r>
        <w:rPr>
          <w:rFonts w:ascii="Calibri" w:hAnsi="Calibri" w:cs="Calibri"/>
          <w:b/>
          <w:bCs/>
          <w:color w:val="000000"/>
        </w:rPr>
        <w:t>_________________________</w:t>
      </w:r>
      <w:r w:rsidR="00766999">
        <w:rPr>
          <w:rFonts w:ascii="Calibri" w:hAnsi="Calibri" w:cs="Calibri"/>
          <w:b/>
          <w:bCs/>
          <w:color w:val="000000"/>
        </w:rPr>
        <w:t xml:space="preserve">  (</w:t>
      </w:r>
      <w:proofErr w:type="spellStart"/>
      <w:r w:rsidR="00766999">
        <w:rPr>
          <w:rFonts w:ascii="Calibri" w:hAnsi="Calibri" w:cs="Calibri"/>
          <w:b/>
          <w:bCs/>
          <w:color w:val="000000"/>
        </w:rPr>
        <w:t>fdo</w:t>
      </w:r>
      <w:proofErr w:type="spellEnd"/>
      <w:r w:rsidR="00766999">
        <w:rPr>
          <w:rFonts w:ascii="Calibri" w:hAnsi="Calibri" w:cs="Calibri"/>
          <w:b/>
          <w:bCs/>
          <w:color w:val="000000"/>
        </w:rPr>
        <w:t xml:space="preserve">)     </w:t>
      </w:r>
      <w:r>
        <w:rPr>
          <w:rFonts w:ascii="Calibri" w:hAnsi="Calibri" w:cs="Calibri"/>
          <w:b/>
          <w:bCs/>
          <w:color w:val="000000"/>
        </w:rPr>
        <w:t xml:space="preserve">                    _______________________</w:t>
      </w:r>
      <w:proofErr w:type="gramStart"/>
      <w:r>
        <w:rPr>
          <w:rFonts w:ascii="Calibri" w:hAnsi="Calibri" w:cs="Calibri"/>
          <w:b/>
          <w:bCs/>
          <w:color w:val="000000"/>
        </w:rPr>
        <w:t>_</w:t>
      </w:r>
      <w:r w:rsidR="00766999">
        <w:rPr>
          <w:rFonts w:ascii="Calibri" w:hAnsi="Calibri" w:cs="Calibri"/>
          <w:b/>
          <w:bCs/>
          <w:color w:val="000000"/>
        </w:rPr>
        <w:t>(</w:t>
      </w:r>
      <w:proofErr w:type="spellStart"/>
      <w:proofErr w:type="gramEnd"/>
      <w:r w:rsidR="00766999">
        <w:rPr>
          <w:rFonts w:ascii="Calibri" w:hAnsi="Calibri" w:cs="Calibri"/>
          <w:b/>
          <w:bCs/>
          <w:color w:val="000000"/>
        </w:rPr>
        <w:t>fdo</w:t>
      </w:r>
      <w:proofErr w:type="spellEnd"/>
      <w:r w:rsidR="00766999">
        <w:rPr>
          <w:rFonts w:ascii="Calibri" w:hAnsi="Calibri" w:cs="Calibri"/>
          <w:b/>
          <w:bCs/>
          <w:color w:val="000000"/>
        </w:rPr>
        <w:t>)</w:t>
      </w:r>
    </w:p>
    <w:p w:rsidR="00766999" w:rsidRDefault="00766999">
      <w:pPr>
        <w:jc w:val="both"/>
      </w:pPr>
      <w:r>
        <w:rPr>
          <w:rFonts w:ascii="Calibri" w:hAnsi="Calibri" w:cs="Calibri"/>
          <w:b/>
          <w:color w:val="000000"/>
        </w:rPr>
        <w:t>Presidente de la Asamblea                                          Secretario de la Asamblea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</w:pPr>
      <w:r>
        <w:rPr>
          <w:rFonts w:ascii="Calibri" w:hAnsi="Calibri" w:cs="Calibri"/>
          <w:i/>
          <w:iCs/>
          <w:color w:val="000000"/>
        </w:rPr>
        <w:t>El presente extracto de acta es fiel copia del original que reposa en el libro de actas de la sociedad</w:t>
      </w:r>
    </w:p>
    <w:p w:rsidR="00766999" w:rsidRDefault="00766999">
      <w:pPr>
        <w:jc w:val="both"/>
        <w:rPr>
          <w:rFonts w:ascii="Calibri" w:hAnsi="Calibri" w:cs="Calibri"/>
          <w:i/>
          <w:iCs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i/>
          <w:iCs/>
          <w:color w:val="000000"/>
        </w:rPr>
      </w:pPr>
    </w:p>
    <w:p w:rsidR="00766999" w:rsidRDefault="00DA16CE">
      <w:pPr>
        <w:widowControl w:val="0"/>
        <w:autoSpaceDE w:val="0"/>
        <w:jc w:val="center"/>
        <w:rPr>
          <w:rFonts w:ascii="Calibri" w:hAnsi="Calibri" w:cs="Calibri"/>
          <w:b/>
          <w:bCs/>
          <w:color w:val="000000"/>
          <w:lang w:val="es-ES_tradnl"/>
        </w:rPr>
      </w:pPr>
      <w:r>
        <w:rPr>
          <w:rFonts w:ascii="Calibri" w:hAnsi="Calibri" w:cs="Calibri"/>
          <w:b/>
          <w:bCs/>
          <w:color w:val="000000"/>
          <w:lang w:val="es-ES_tradnl"/>
        </w:rPr>
        <w:t>_______________________________________</w:t>
      </w:r>
    </w:p>
    <w:p w:rsidR="00DA16CE" w:rsidRDefault="00FC2413" w:rsidP="00FC2413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secretario</w:t>
      </w:r>
    </w:p>
    <w:p w:rsidR="00766999" w:rsidRDefault="00766999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Secretario de la Asamblea</w:t>
      </w:r>
    </w:p>
    <w:sectPr w:rsidR="00766999">
      <w:footerReference w:type="default" r:id="rId7"/>
      <w:footerReference w:type="first" r:id="rId8"/>
      <w:pgSz w:w="12240" w:h="15840"/>
      <w:pgMar w:top="2268" w:right="1701" w:bottom="1701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DBF" w:rsidRDefault="00080DBF">
      <w:r>
        <w:separator/>
      </w:r>
    </w:p>
  </w:endnote>
  <w:endnote w:type="continuationSeparator" w:id="0">
    <w:p w:rsidR="00080DBF" w:rsidRDefault="00080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99" w:rsidRDefault="00634B80">
    <w:pPr>
      <w:pStyle w:val="Footer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6677660</wp:posOffset>
              </wp:positionH>
              <wp:positionV relativeFrom="paragraph">
                <wp:posOffset>635</wp:posOffset>
              </wp:positionV>
              <wp:extent cx="22860" cy="170180"/>
              <wp:effectExtent l="635" t="635" r="0" b="63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" cy="170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6999" w:rsidRDefault="00766999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4445" tIns="4445" rIns="4445" bIns="444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8pt;margin-top:.05pt;width:1.8pt;height:13.4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" stroked="f">
              <v:textbox inset=".35pt,.35pt,.35pt,.35pt">
                <w:txbxContent>
                  <w:p w:rsidR="00766999" w:rsidRDefault="00766999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99" w:rsidRDefault="0076699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DBF" w:rsidRDefault="00080DBF">
      <w:r>
        <w:separator/>
      </w:r>
    </w:p>
  </w:footnote>
  <w:footnote w:type="continuationSeparator" w:id="0">
    <w:p w:rsidR="00080DBF" w:rsidRDefault="00080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 w:hint="default"/>
        <w:b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E2"/>
    <w:rsid w:val="00080DBF"/>
    <w:rsid w:val="001A540C"/>
    <w:rsid w:val="00207867"/>
    <w:rsid w:val="00344A13"/>
    <w:rsid w:val="003D50CA"/>
    <w:rsid w:val="00634B80"/>
    <w:rsid w:val="00766999"/>
    <w:rsid w:val="00B1554E"/>
    <w:rsid w:val="00B165D6"/>
    <w:rsid w:val="00B772E2"/>
    <w:rsid w:val="00BF0195"/>
    <w:rsid w:val="00DA16CE"/>
    <w:rsid w:val="00DD228A"/>
    <w:rsid w:val="00E4060A"/>
    <w:rsid w:val="00FC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E2E9C12-8F17-4806-BCAB-ACBA099A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Calibri"/>
    </w:rPr>
  </w:style>
  <w:style w:type="character" w:customStyle="1" w:styleId="WW8Num2z0">
    <w:name w:val="WW8Num2z0"/>
    <w:rPr>
      <w:rFonts w:cs="Calibri" w:hint="default"/>
      <w:b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cs="Calibri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cs="Calibri" w:hint="default"/>
      <w:b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/>
    </w:rPr>
  </w:style>
  <w:style w:type="character" w:customStyle="1" w:styleId="PiedepginaCar">
    <w:name w:val="Pie de página Car"/>
    <w:rPr>
      <w:sz w:val="24"/>
      <w:szCs w:val="24"/>
      <w:lang w:val="es-ES"/>
    </w:rPr>
  </w:style>
  <w:style w:type="character" w:styleId="PageNumber">
    <w:name w:val="page number"/>
  </w:style>
  <w:style w:type="character" w:customStyle="1" w:styleId="EncabezadoCar">
    <w:name w:val="Encabezado Car"/>
    <w:rPr>
      <w:sz w:val="24"/>
      <w:szCs w:val="24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Listavistosa-nfasis11">
    <w:name w:val="Lista vistosa - Énfasis 11"/>
    <w:basedOn w:val="Normal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s-CO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qFormat/>
    <w:pPr>
      <w:ind w:left="708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7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No 01- 2011</vt:lpstr>
      <vt:lpstr>Acta No 01- 2011</vt:lpstr>
    </vt:vector>
  </TitlesOfParts>
  <Company>Microsoft</Company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No 01- 2011</dc:title>
  <dc:subject/>
  <dc:creator>Milena</dc:creator>
  <cp:keywords/>
  <cp:lastModifiedBy>Jose Rafael Striedinger</cp:lastModifiedBy>
  <cp:revision>4</cp:revision>
  <cp:lastPrinted>2015-10-21T15:52:00Z</cp:lastPrinted>
  <dcterms:created xsi:type="dcterms:W3CDTF">2018-03-28T17:27:00Z</dcterms:created>
  <dcterms:modified xsi:type="dcterms:W3CDTF">2018-03-28T17:35:00Z</dcterms:modified>
</cp:coreProperties>
</file>