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9C48C2">
      <w:pPr>
        <w:jc w:val="center"/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Acta No </w:t>
      </w:r>
      <w:r w:rsidR="009C48C2">
        <w:rPr>
          <w:rFonts w:ascii="Calibri" w:hAnsi="Calibri" w:cs="Calibri"/>
          <w:b/>
          <w:color w:val="000000"/>
          <w:lang w:val="en-US"/>
        </w:rPr>
        <w:t>${acta_num}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9C48C2" w:rsidP="009C48C2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9C48C2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9C48C2">
        <w:rPr>
          <w:rFonts w:ascii="Calibri" w:hAnsi="Calibri" w:cs="Calibri"/>
          <w:color w:val="000000"/>
          <w:lang w:val="es-ES_tradnl"/>
        </w:rPr>
        <w:t>${city}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9C48C2">
        <w:rPr>
          <w:rFonts w:ascii="Calibri" w:hAnsi="Calibri" w:cs="Calibri"/>
          <w:color w:val="000000"/>
          <w:lang w:val="es-ES_tradnl"/>
        </w:rPr>
        <w:t>${date_hour}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9C48C2">
        <w:rPr>
          <w:rFonts w:ascii="Calibri" w:hAnsi="Calibri" w:cs="Calibri"/>
          <w:color w:val="000000"/>
          <w:lang w:val="es-ES_tradnl"/>
        </w:rPr>
        <w:t xml:space="preserve">${date_day} </w:t>
      </w:r>
      <w:r>
        <w:rPr>
          <w:rFonts w:ascii="Calibri" w:hAnsi="Calibri" w:cs="Calibri"/>
          <w:color w:val="000000"/>
          <w:lang w:val="es-ES_tradnl"/>
        </w:rPr>
        <w:t xml:space="preserve">de </w:t>
      </w:r>
      <w:r w:rsidR="009C48C2">
        <w:rPr>
          <w:rFonts w:ascii="Calibri" w:hAnsi="Calibri" w:cs="Calibri"/>
          <w:color w:val="000000"/>
          <w:lang w:val="es-ES_tradnl"/>
        </w:rPr>
        <w:t>${date_month}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9C48C2">
        <w:rPr>
          <w:rFonts w:ascii="Calibri" w:hAnsi="Calibri" w:cs="Calibri"/>
          <w:color w:val="000000"/>
          <w:lang w:val="es-ES_tradnl"/>
        </w:rPr>
        <w:t>${date_year}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A04E4A">
        <w:rPr>
          <w:rFonts w:ascii="Calibri" w:hAnsi="Calibri" w:cs="Calibri"/>
          <w:b/>
          <w:bCs/>
          <w:color w:val="000000"/>
          <w:lang w:val="es-CO"/>
        </w:rPr>
        <w:t>${c</w:t>
      </w:r>
      <w:r w:rsidR="009C48C2">
        <w:rPr>
          <w:rFonts w:ascii="Calibri" w:hAnsi="Calibri" w:cs="Calibri"/>
          <w:b/>
          <w:bCs/>
          <w:color w:val="000000"/>
          <w:lang w:val="es-CO"/>
        </w:rPr>
        <w:t>ompany_name}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r w:rsidR="009C48C2">
        <w:rPr>
          <w:rFonts w:ascii="Calibri" w:hAnsi="Calibri" w:cs="Calibri"/>
          <w:color w:val="000000"/>
          <w:lang w:val="es-CO"/>
        </w:rPr>
        <w:t>S</w:t>
      </w:r>
      <w:r w:rsidR="00766999">
        <w:rPr>
          <w:rFonts w:ascii="Calibri" w:hAnsi="Calibri" w:cs="Calibri"/>
          <w:color w:val="000000"/>
          <w:lang w:val="es-CO"/>
        </w:rPr>
        <w:t>in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de las </w:t>
      </w:r>
      <w:r w:rsidR="009C48C2">
        <w:rPr>
          <w:rFonts w:ascii="Calibri" w:hAnsi="Calibri" w:cs="Calibri"/>
          <w:color w:val="000000"/>
          <w:lang w:val="es-CO"/>
        </w:rPr>
        <w:t>${acciones_suscritas}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76699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Gerente</w:t>
      </w:r>
      <w:r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A04E4A">
        <w:rPr>
          <w:rFonts w:ascii="Calibri" w:hAnsi="Calibri" w:cs="Calibri"/>
          <w:color w:val="000000"/>
        </w:rPr>
        <w:t>${president</w:t>
      </w:r>
      <w:r w:rsidR="0058443F">
        <w:rPr>
          <w:rFonts w:ascii="Calibri" w:hAnsi="Calibri" w:cs="Calibri"/>
          <w:color w:val="000000"/>
        </w:rPr>
        <w:t xml:space="preserve">_name} 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 w:rsidR="00A04E4A">
        <w:rPr>
          <w:rFonts w:ascii="Calibri" w:hAnsi="Calibri" w:cs="Calibri"/>
          <w:color w:val="000000"/>
        </w:rPr>
        <w:t xml:space="preserve"> ${secretary</w:t>
      </w:r>
      <w:r w:rsidR="0058443F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 xml:space="preserve">, por la totalidad de las </w:t>
      </w:r>
      <w:r w:rsidR="0058443F">
        <w:rPr>
          <w:rFonts w:ascii="Calibri" w:hAnsi="Calibri" w:cs="Calibri"/>
          <w:color w:val="000000"/>
        </w:rPr>
        <w:t>${acciones_suscritas}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58443F">
        <w:rPr>
          <w:rFonts w:ascii="Calibri" w:hAnsi="Calibri" w:cs="Calibri"/>
          <w:color w:val="000000"/>
        </w:rPr>
        <w:t>${acciones_suscritas}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A04E4A">
        <w:rPr>
          <w:rFonts w:ascii="Calibri" w:hAnsi="Calibri" w:cs="Calibri"/>
          <w:color w:val="000000"/>
        </w:rPr>
        <w:t>${c</w:t>
      </w:r>
      <w:r w:rsidR="0058443F">
        <w:rPr>
          <w:rFonts w:ascii="Calibri" w:hAnsi="Calibri" w:cs="Calibri"/>
          <w:color w:val="000000"/>
        </w:rPr>
        <w:t>ompany_name}.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 Gerente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58443F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58443F" w:rsidRPr="00F305DD">
        <w:rPr>
          <w:rFonts w:ascii="Calibri" w:hAnsi="Calibri" w:cs="Calibri"/>
          <w:b/>
          <w:bCs/>
          <w:color w:val="000000"/>
          <w:lang w:val="es-CO"/>
        </w:rPr>
        <w:t>${new_ceo_name}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766999">
        <w:rPr>
          <w:rFonts w:ascii="Calibri" w:hAnsi="Calibri" w:cs="Calibri"/>
          <w:color w:val="000000"/>
          <w:lang w:val="es-CO"/>
        </w:rPr>
        <w:t xml:space="preserve">como nuevo gerente 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 xml:space="preserve">ime por </w:t>
      </w:r>
      <w:r w:rsidR="0058443F">
        <w:rPr>
          <w:rFonts w:ascii="Calibri" w:hAnsi="Calibri" w:cs="Calibri"/>
          <w:color w:val="000000"/>
          <w:lang w:val="es-CO"/>
        </w:rPr>
        <w:t>${acciones_suscritas}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</w:t>
      </w:r>
      <w:r w:rsidR="0058443F">
        <w:rPr>
          <w:rFonts w:ascii="Calibri" w:hAnsi="Calibri" w:cs="Calibri"/>
          <w:color w:val="000000"/>
          <w:lang w:val="es-CO"/>
        </w:rPr>
        <w:t xml:space="preserve"> ${new_ceo_name}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>identificado con Cédula de Ciudadanía No</w:t>
      </w:r>
      <w:r w:rsidR="0058443F">
        <w:rPr>
          <w:rFonts w:ascii="Calibri" w:hAnsi="Calibri" w:cs="Calibri"/>
          <w:color w:val="000000"/>
          <w:lang w:val="es-CO"/>
        </w:rPr>
        <w:t xml:space="preserve"> ${new_ceo_id}</w:t>
      </w:r>
      <w:r w:rsidR="00B772E2">
        <w:rPr>
          <w:rFonts w:ascii="Calibri" w:hAnsi="Calibri" w:cs="Calibri"/>
          <w:color w:val="000000"/>
          <w:lang w:val="es-CO"/>
        </w:rPr>
        <w:t xml:space="preserve"> expedida el día </w:t>
      </w:r>
      <w:r w:rsidR="0058443F">
        <w:rPr>
          <w:rFonts w:ascii="Calibri" w:hAnsi="Calibri" w:cs="Calibri"/>
          <w:color w:val="000000"/>
          <w:lang w:val="es-CO"/>
        </w:rPr>
        <w:t>${new_ceo_date_day},</w:t>
      </w:r>
      <w:r w:rsidR="00B772E2">
        <w:rPr>
          <w:rFonts w:ascii="Calibri" w:hAnsi="Calibri" w:cs="Calibri"/>
          <w:color w:val="000000"/>
          <w:lang w:val="es-CO"/>
        </w:rPr>
        <w:t xml:space="preserve"> del mes </w:t>
      </w:r>
      <w:r w:rsidR="0058443F">
        <w:rPr>
          <w:rFonts w:ascii="Calibri" w:hAnsi="Calibri" w:cs="Calibri"/>
          <w:color w:val="000000"/>
          <w:lang w:val="es-CO"/>
        </w:rPr>
        <w:t xml:space="preserve">${new_ceo_date_month} </w:t>
      </w:r>
      <w:r w:rsidR="00B772E2">
        <w:rPr>
          <w:rFonts w:ascii="Calibri" w:hAnsi="Calibri" w:cs="Calibri"/>
          <w:color w:val="000000"/>
          <w:lang w:val="es-CO"/>
        </w:rPr>
        <w:t xml:space="preserve">de </w:t>
      </w:r>
      <w:r w:rsidR="0058443F">
        <w:rPr>
          <w:rFonts w:ascii="Calibri" w:hAnsi="Calibri" w:cs="Calibri"/>
          <w:color w:val="000000"/>
          <w:lang w:val="es-CO"/>
        </w:rPr>
        <w:t>${new_ceo_date_year}</w:t>
      </w:r>
      <w:r>
        <w:rPr>
          <w:rFonts w:ascii="Calibri" w:hAnsi="Calibri" w:cs="Calibri"/>
          <w:color w:val="000000"/>
          <w:lang w:val="es-CO"/>
        </w:rPr>
        <w:t>,  manifiesta su aceptación al cargo al cual fuera designado</w:t>
      </w:r>
      <w:r w:rsidR="0058443F">
        <w:rPr>
          <w:rFonts w:ascii="Calibri" w:hAnsi="Calibri" w:cs="Calibri"/>
          <w:color w:val="000000"/>
          <w:lang w:val="es-CO"/>
        </w:rPr>
        <w:t>.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58443F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6C5D7A">
        <w:rPr>
          <w:rFonts w:ascii="Calibri" w:hAnsi="Calibri" w:cs="Calibri"/>
          <w:color w:val="000000"/>
        </w:rPr>
        <w:t>${date</w:t>
      </w:r>
      <w:bookmarkStart w:id="1" w:name="_GoBack"/>
      <w:bookmarkEnd w:id="1"/>
      <w:r w:rsidR="0058443F">
        <w:rPr>
          <w:rFonts w:ascii="Calibri" w:hAnsi="Calibri" w:cs="Calibri"/>
          <w:color w:val="000000"/>
        </w:rPr>
        <w:t xml:space="preserve">_final_hour} </w:t>
      </w:r>
      <w:r w:rsidR="00DA16CE">
        <w:rPr>
          <w:rFonts w:ascii="Calibri" w:hAnsi="Calibri" w:cs="Calibri"/>
          <w:color w:val="000000"/>
        </w:rPr>
        <w:t xml:space="preserve">del día </w:t>
      </w:r>
      <w:r w:rsidR="00BF23BF">
        <w:rPr>
          <w:rFonts w:ascii="Calibri" w:hAnsi="Calibri" w:cs="Calibri"/>
          <w:color w:val="000000"/>
        </w:rPr>
        <w:t>${date</w:t>
      </w:r>
      <w:r w:rsidR="0058443F">
        <w:rPr>
          <w:rFonts w:ascii="Calibri" w:hAnsi="Calibri" w:cs="Calibri"/>
          <w:color w:val="000000"/>
        </w:rPr>
        <w:t>_day}</w:t>
      </w:r>
      <w:r w:rsidR="00DA16CE">
        <w:rPr>
          <w:rFonts w:ascii="Calibri" w:hAnsi="Calibri" w:cs="Calibri"/>
          <w:color w:val="000000"/>
        </w:rPr>
        <w:t xml:space="preserve"> de </w:t>
      </w:r>
      <w:r w:rsidR="00BF23BF">
        <w:rPr>
          <w:rFonts w:ascii="Calibri" w:hAnsi="Calibri" w:cs="Calibri"/>
          <w:color w:val="000000"/>
        </w:rPr>
        <w:t>${date</w:t>
      </w:r>
      <w:r w:rsidR="0058443F">
        <w:rPr>
          <w:rFonts w:ascii="Calibri" w:hAnsi="Calibri" w:cs="Calibri"/>
          <w:color w:val="000000"/>
        </w:rPr>
        <w:t>_month}</w:t>
      </w:r>
      <w:r w:rsidR="00DA16CE">
        <w:rPr>
          <w:rFonts w:ascii="Calibri" w:hAnsi="Calibri" w:cs="Calibri"/>
          <w:color w:val="000000"/>
        </w:rPr>
        <w:t xml:space="preserve"> de </w:t>
      </w:r>
      <w:r w:rsidR="00874975">
        <w:rPr>
          <w:rFonts w:ascii="Calibri" w:hAnsi="Calibri" w:cs="Calibri"/>
          <w:color w:val="000000"/>
        </w:rPr>
        <w:t>${date</w:t>
      </w:r>
      <w:r w:rsidR="0058443F">
        <w:rPr>
          <w:rFonts w:ascii="Calibri" w:hAnsi="Calibri" w:cs="Calibri"/>
          <w:color w:val="000000"/>
        </w:rPr>
        <w:t>_year}.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DC6111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0E" w:rsidRDefault="00AF3C0E">
      <w:r>
        <w:separator/>
      </w:r>
    </w:p>
  </w:endnote>
  <w:endnote w:type="continuationSeparator" w:id="0">
    <w:p w:rsidR="00AF3C0E" w:rsidRDefault="00AF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A41B19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0E" w:rsidRDefault="00AF3C0E">
      <w:r>
        <w:separator/>
      </w:r>
    </w:p>
  </w:footnote>
  <w:footnote w:type="continuationSeparator" w:id="0">
    <w:p w:rsidR="00AF3C0E" w:rsidRDefault="00AF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344A13"/>
    <w:rsid w:val="003D50CA"/>
    <w:rsid w:val="004B7D46"/>
    <w:rsid w:val="0058443F"/>
    <w:rsid w:val="00645F9A"/>
    <w:rsid w:val="006C5D7A"/>
    <w:rsid w:val="00766999"/>
    <w:rsid w:val="00874975"/>
    <w:rsid w:val="009C48C2"/>
    <w:rsid w:val="00A04E4A"/>
    <w:rsid w:val="00A41B19"/>
    <w:rsid w:val="00AF3C0E"/>
    <w:rsid w:val="00B772E2"/>
    <w:rsid w:val="00BF23BF"/>
    <w:rsid w:val="00C935EB"/>
    <w:rsid w:val="00DA16CE"/>
    <w:rsid w:val="00DC5160"/>
    <w:rsid w:val="00DC6111"/>
    <w:rsid w:val="00DC7AEE"/>
    <w:rsid w:val="00F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4AE044D-C123-443E-A1DF-A9D45A5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8</cp:revision>
  <cp:lastPrinted>2015-10-21T15:52:00Z</cp:lastPrinted>
  <dcterms:created xsi:type="dcterms:W3CDTF">2018-03-27T03:52:00Z</dcterms:created>
  <dcterms:modified xsi:type="dcterms:W3CDTF">2018-03-28T05:18:00Z</dcterms:modified>
</cp:coreProperties>
</file>