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>
      <w:pPr>
        <w:jc w:val="center"/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2E1D62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2E1D62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F6029A">
        <w:rPr>
          <w:rFonts w:ascii="Calibri" w:hAnsi="Calibri" w:cs="Calibri"/>
          <w:b/>
          <w:color w:val="000000"/>
          <w:lang w:val="en-US"/>
        </w:rPr>
        <w:t>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D351FF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</w:t>
      </w:r>
      <w:proofErr w:type="spellStart"/>
      <w:r>
        <w:rPr>
          <w:rFonts w:ascii="Calibri" w:hAnsi="Calibri" w:cs="Calibri"/>
          <w:b/>
          <w:color w:val="000000"/>
          <w:lang w:val="es-CO"/>
        </w:rPr>
        <w:t>c</w:t>
      </w:r>
      <w:r w:rsidR="002E1D62">
        <w:rPr>
          <w:rFonts w:ascii="Calibri" w:hAnsi="Calibri" w:cs="Calibri"/>
          <w:b/>
          <w:color w:val="000000"/>
          <w:lang w:val="es-CO"/>
        </w:rPr>
        <w:t>ompany_name</w:t>
      </w:r>
      <w:proofErr w:type="spellEnd"/>
      <w:r w:rsidR="002E1D62">
        <w:rPr>
          <w:rFonts w:ascii="Calibri" w:hAnsi="Calibri" w:cs="Calibri"/>
          <w:b/>
          <w:color w:val="000000"/>
          <w:lang w:val="es-CO"/>
        </w:rPr>
        <w:t>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2E1D62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2E1D62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2E1D62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2E1D62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ES_tradnl"/>
        </w:rPr>
        <w:t>date_hour</w:t>
      </w:r>
      <w:proofErr w:type="spellEnd"/>
      <w:r w:rsidR="002E1D62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2E1D62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ES_tradnl"/>
        </w:rPr>
        <w:t>date_day</w:t>
      </w:r>
      <w:proofErr w:type="spellEnd"/>
      <w:r w:rsidR="002E1D62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2E1D62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ES_tradnl"/>
        </w:rPr>
        <w:t>date_month</w:t>
      </w:r>
      <w:proofErr w:type="spellEnd"/>
      <w:r w:rsidR="002E1D62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2E1D62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ES_tradnl"/>
        </w:rPr>
        <w:t>date_year</w:t>
      </w:r>
      <w:proofErr w:type="spellEnd"/>
      <w:r w:rsidR="002E1D62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D351FF">
        <w:rPr>
          <w:rFonts w:ascii="Calibri" w:hAnsi="Calibri" w:cs="Calibri"/>
          <w:b/>
          <w:bCs/>
          <w:color w:val="000000"/>
          <w:lang w:val="es-CO"/>
        </w:rPr>
        <w:t>${</w:t>
      </w:r>
      <w:proofErr w:type="spellStart"/>
      <w:r w:rsidR="00D351FF">
        <w:rPr>
          <w:rFonts w:ascii="Calibri" w:hAnsi="Calibri" w:cs="Calibri"/>
          <w:b/>
          <w:bCs/>
          <w:color w:val="000000"/>
          <w:lang w:val="es-CO"/>
        </w:rPr>
        <w:t>c</w:t>
      </w:r>
      <w:r w:rsidR="002E1D62">
        <w:rPr>
          <w:rFonts w:ascii="Calibri" w:hAnsi="Calibri" w:cs="Calibri"/>
          <w:b/>
          <w:bCs/>
          <w:color w:val="000000"/>
          <w:lang w:val="es-CO"/>
        </w:rPr>
        <w:t>ompany_name</w:t>
      </w:r>
      <w:proofErr w:type="spellEnd"/>
      <w:r w:rsidR="002E1D62">
        <w:rPr>
          <w:rFonts w:ascii="Calibri" w:hAnsi="Calibri" w:cs="Calibri"/>
          <w:b/>
          <w:bCs/>
          <w:color w:val="000000"/>
          <w:lang w:val="es-CO"/>
        </w:rPr>
        <w:t>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r w:rsidR="00D351FF">
        <w:rPr>
          <w:rFonts w:ascii="Calibri" w:hAnsi="Calibri" w:cs="Calibri"/>
          <w:color w:val="000000"/>
          <w:lang w:val="es-CO"/>
        </w:rPr>
        <w:t>S</w:t>
      </w:r>
      <w:r w:rsidR="00766999">
        <w:rPr>
          <w:rFonts w:ascii="Calibri" w:hAnsi="Calibri" w:cs="Calibri"/>
          <w:color w:val="000000"/>
          <w:lang w:val="es-CO"/>
        </w:rPr>
        <w:t>in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5064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Revisor Fiscal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2E1D62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2E1D62">
        <w:rPr>
          <w:rFonts w:ascii="Calibri" w:hAnsi="Calibri" w:cs="Calibri"/>
          <w:color w:val="000000"/>
        </w:rPr>
        <w:t>${</w:t>
      </w:r>
      <w:proofErr w:type="spellStart"/>
      <w:r w:rsidR="002E1D62">
        <w:rPr>
          <w:rFonts w:ascii="Calibri" w:hAnsi="Calibri" w:cs="Calibri"/>
          <w:color w:val="000000"/>
        </w:rPr>
        <w:t>president_name</w:t>
      </w:r>
      <w:proofErr w:type="spellEnd"/>
      <w:r w:rsidR="002E1D62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2E1D62">
        <w:rPr>
          <w:rFonts w:ascii="Calibri" w:hAnsi="Calibri" w:cs="Calibri"/>
          <w:color w:val="000000"/>
        </w:rPr>
        <w:t>${</w:t>
      </w:r>
      <w:proofErr w:type="spellStart"/>
      <w:r w:rsidR="002E1D62">
        <w:rPr>
          <w:rFonts w:ascii="Calibri" w:hAnsi="Calibri" w:cs="Calibri"/>
          <w:color w:val="000000"/>
        </w:rPr>
        <w:t>secretary_name</w:t>
      </w:r>
      <w:proofErr w:type="spellEnd"/>
      <w:r w:rsidR="002E1D62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>, por la totalidad de las</w:t>
      </w:r>
      <w:r w:rsidR="002E1D62">
        <w:rPr>
          <w:rFonts w:ascii="Calibri" w:hAnsi="Calibri" w:cs="Calibri"/>
          <w:color w:val="000000"/>
        </w:rPr>
        <w:t xml:space="preserve"> ${</w:t>
      </w:r>
      <w:proofErr w:type="spellStart"/>
      <w:r w:rsidR="002E1D62">
        <w:rPr>
          <w:rFonts w:ascii="Calibri" w:hAnsi="Calibri" w:cs="Calibri"/>
          <w:color w:val="000000"/>
        </w:rPr>
        <w:t>acciones_suscritas</w:t>
      </w:r>
      <w:proofErr w:type="spellEnd"/>
      <w:r w:rsidR="002E1D62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2E1D62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2E1D62">
        <w:rPr>
          <w:rFonts w:ascii="Calibri" w:hAnsi="Calibri" w:cs="Calibri"/>
          <w:color w:val="000000"/>
        </w:rPr>
        <w:t>${</w:t>
      </w:r>
      <w:proofErr w:type="spellStart"/>
      <w:r w:rsidR="002E1D62">
        <w:rPr>
          <w:rFonts w:ascii="Calibri" w:hAnsi="Calibri" w:cs="Calibri"/>
          <w:color w:val="000000"/>
        </w:rPr>
        <w:t>acciones_suscritas</w:t>
      </w:r>
      <w:proofErr w:type="spellEnd"/>
      <w:r w:rsidR="002E1D62">
        <w:rPr>
          <w:rFonts w:ascii="Calibri" w:hAnsi="Calibri" w:cs="Calibri"/>
          <w:color w:val="000000"/>
        </w:rPr>
        <w:t>}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D351FF">
        <w:rPr>
          <w:rFonts w:ascii="Calibri" w:hAnsi="Calibri" w:cs="Calibri"/>
          <w:color w:val="000000"/>
        </w:rPr>
        <w:t>${</w:t>
      </w:r>
      <w:proofErr w:type="spellStart"/>
      <w:r w:rsidR="00D351FF">
        <w:rPr>
          <w:rFonts w:ascii="Calibri" w:hAnsi="Calibri" w:cs="Calibri"/>
          <w:color w:val="000000"/>
        </w:rPr>
        <w:t>c</w:t>
      </w:r>
      <w:r w:rsidR="002E1D62">
        <w:rPr>
          <w:rFonts w:ascii="Calibri" w:hAnsi="Calibri" w:cs="Calibri"/>
          <w:color w:val="000000"/>
        </w:rPr>
        <w:t>ompany_name</w:t>
      </w:r>
      <w:proofErr w:type="spellEnd"/>
      <w:r w:rsidR="002E1D62">
        <w:rPr>
          <w:rFonts w:ascii="Calibri" w:hAnsi="Calibri" w:cs="Calibri"/>
          <w:color w:val="000000"/>
        </w:rPr>
        <w:t>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E7A5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del Revisor Fiscal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2E1D62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revisor_name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>como nuevo Revisor Fiscal</w:t>
      </w:r>
      <w:r w:rsidR="00766999">
        <w:rPr>
          <w:rFonts w:ascii="Calibri" w:hAnsi="Calibri" w:cs="Calibri"/>
          <w:color w:val="000000"/>
          <w:lang w:val="es-CO"/>
        </w:rPr>
        <w:t xml:space="preserve"> 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D6C8F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 xml:space="preserve">ime por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 xml:space="preserve"> acciones suscritas y pagadas de </w:t>
      </w:r>
      <w:r w:rsidR="002E1D62">
        <w:rPr>
          <w:rFonts w:ascii="Calibri" w:hAnsi="Calibri" w:cs="Calibri"/>
          <w:color w:val="000000"/>
          <w:lang w:val="es-CO"/>
        </w:rPr>
        <w:t xml:space="preserve">la sociedad. Así bien, el señor </w:t>
      </w:r>
      <w:r w:rsidR="002E1D62">
        <w:rPr>
          <w:rFonts w:ascii="Calibri" w:hAnsi="Calibri" w:cs="Calibri"/>
          <w:b/>
          <w:bCs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b/>
          <w:bCs/>
          <w:color w:val="000000"/>
          <w:lang w:val="es-CO"/>
        </w:rPr>
        <w:t>revisor_name</w:t>
      </w:r>
      <w:proofErr w:type="spellEnd"/>
      <w:r w:rsidR="002E1D62">
        <w:rPr>
          <w:rFonts w:ascii="Calibri" w:hAnsi="Calibri" w:cs="Calibri"/>
          <w:b/>
          <w:bCs/>
          <w:color w:val="000000"/>
          <w:lang w:val="es-CO"/>
        </w:rPr>
        <w:t>}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revisor_id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 expedida el día</w:t>
      </w:r>
      <w:r w:rsidR="002E1D62"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revisor_date_day</w:t>
      </w:r>
      <w:proofErr w:type="spellEnd"/>
      <w:r w:rsidR="002E1D62">
        <w:rPr>
          <w:rFonts w:ascii="Calibri" w:hAnsi="Calibri" w:cs="Calibri"/>
          <w:color w:val="000000"/>
          <w:lang w:val="es-CO"/>
        </w:rPr>
        <w:t>},</w:t>
      </w:r>
      <w:r w:rsidR="00B772E2">
        <w:rPr>
          <w:rFonts w:ascii="Calibri" w:hAnsi="Calibri" w:cs="Calibri"/>
          <w:color w:val="000000"/>
          <w:lang w:val="es-CO"/>
        </w:rPr>
        <w:t xml:space="preserve"> del mes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revisor_date_month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 de </w:t>
      </w:r>
      <w:r w:rsidR="002E1D62">
        <w:rPr>
          <w:rFonts w:ascii="Calibri" w:hAnsi="Calibri" w:cs="Calibri"/>
          <w:color w:val="000000"/>
          <w:lang w:val="es-CO"/>
        </w:rPr>
        <w:t>${</w:t>
      </w:r>
      <w:proofErr w:type="spellStart"/>
      <w:r w:rsidR="002E1D62">
        <w:rPr>
          <w:rFonts w:ascii="Calibri" w:hAnsi="Calibri" w:cs="Calibri"/>
          <w:color w:val="000000"/>
          <w:lang w:val="es-CO"/>
        </w:rPr>
        <w:t>revisor_date_year</w:t>
      </w:r>
      <w:proofErr w:type="spellEnd"/>
      <w:r w:rsidR="002E1D62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 xml:space="preserve">,  </w:t>
      </w:r>
      <w:r w:rsidR="00BE7A5F">
        <w:rPr>
          <w:rFonts w:ascii="Calibri" w:hAnsi="Calibri" w:cs="Calibri"/>
          <w:color w:val="000000"/>
          <w:lang w:val="es-CO"/>
        </w:rPr>
        <w:t xml:space="preserve">portador de la </w:t>
      </w:r>
      <w:bookmarkStart w:id="1" w:name="_GoBack"/>
      <w:r w:rsidR="00BE7A5F">
        <w:rPr>
          <w:rFonts w:ascii="Calibri" w:hAnsi="Calibri" w:cs="Calibri"/>
          <w:color w:val="000000"/>
          <w:lang w:val="es-CO"/>
        </w:rPr>
        <w:t>tarjeta</w:t>
      </w:r>
      <w:bookmarkEnd w:id="1"/>
      <w:r w:rsidR="00BE7A5F">
        <w:rPr>
          <w:rFonts w:ascii="Calibri" w:hAnsi="Calibri" w:cs="Calibri"/>
          <w:color w:val="000000"/>
          <w:lang w:val="es-CO"/>
        </w:rPr>
        <w:t xml:space="preserve"> profesional No </w:t>
      </w:r>
      <w:r w:rsidR="005D6C8F">
        <w:rPr>
          <w:rFonts w:ascii="Calibri" w:hAnsi="Calibri" w:cs="Calibri"/>
          <w:color w:val="000000"/>
          <w:lang w:val="es-CO"/>
        </w:rPr>
        <w:t>${</w:t>
      </w:r>
      <w:proofErr w:type="spellStart"/>
      <w:r w:rsidR="005D6C8F">
        <w:rPr>
          <w:rFonts w:ascii="Calibri" w:hAnsi="Calibri" w:cs="Calibri"/>
          <w:color w:val="000000"/>
          <w:lang w:val="es-CO"/>
        </w:rPr>
        <w:t>revisor_tarjeta</w:t>
      </w:r>
      <w:proofErr w:type="spellEnd"/>
      <w:r w:rsidR="005D6C8F">
        <w:rPr>
          <w:rFonts w:ascii="Calibri" w:hAnsi="Calibri" w:cs="Calibri"/>
          <w:color w:val="000000"/>
          <w:lang w:val="es-CO"/>
        </w:rPr>
        <w:t>}</w:t>
      </w:r>
      <w:r w:rsidR="00BE7A5F">
        <w:rPr>
          <w:rFonts w:ascii="Calibri" w:hAnsi="Calibri" w:cs="Calibri"/>
          <w:color w:val="000000"/>
          <w:lang w:val="es-CO"/>
        </w:rPr>
        <w:t xml:space="preserve">, quien </w:t>
      </w:r>
      <w:r>
        <w:rPr>
          <w:rFonts w:ascii="Calibri" w:hAnsi="Calibri" w:cs="Calibri"/>
          <w:color w:val="000000"/>
          <w:lang w:val="es-CO"/>
        </w:rPr>
        <w:t>manifiesta su aceptación al cargo al cual fuera designado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2E1D62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2E1D62">
        <w:rPr>
          <w:rFonts w:ascii="Calibri" w:hAnsi="Calibri" w:cs="Calibri"/>
          <w:color w:val="000000"/>
        </w:rPr>
        <w:t>${</w:t>
      </w:r>
      <w:proofErr w:type="spellStart"/>
      <w:r w:rsidR="002E1D62">
        <w:rPr>
          <w:rFonts w:ascii="Calibri" w:hAnsi="Calibri" w:cs="Calibri"/>
          <w:color w:val="000000"/>
        </w:rPr>
        <w:t>date_final_hour</w:t>
      </w:r>
      <w:proofErr w:type="spellEnd"/>
      <w:r w:rsidR="002E1D62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del día </w:t>
      </w:r>
      <w:r w:rsidR="00B8337D">
        <w:rPr>
          <w:rFonts w:ascii="Calibri" w:hAnsi="Calibri" w:cs="Calibri"/>
          <w:color w:val="000000"/>
        </w:rPr>
        <w:t>${</w:t>
      </w:r>
      <w:proofErr w:type="spellStart"/>
      <w:r w:rsidR="00B8337D">
        <w:rPr>
          <w:rFonts w:ascii="Calibri" w:hAnsi="Calibri" w:cs="Calibri"/>
          <w:color w:val="000000"/>
        </w:rPr>
        <w:t>date_</w:t>
      </w:r>
      <w:r w:rsidR="002E1D62">
        <w:rPr>
          <w:rFonts w:ascii="Calibri" w:hAnsi="Calibri" w:cs="Calibri"/>
          <w:color w:val="000000"/>
        </w:rPr>
        <w:t>day</w:t>
      </w:r>
      <w:proofErr w:type="spellEnd"/>
      <w:r w:rsidR="002E1D62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 </w:t>
      </w:r>
      <w:r w:rsidR="00B8337D">
        <w:rPr>
          <w:rFonts w:ascii="Calibri" w:hAnsi="Calibri" w:cs="Calibri"/>
          <w:color w:val="000000"/>
        </w:rPr>
        <w:t>${</w:t>
      </w:r>
      <w:proofErr w:type="spellStart"/>
      <w:r w:rsidR="00B8337D">
        <w:rPr>
          <w:rFonts w:ascii="Calibri" w:hAnsi="Calibri" w:cs="Calibri"/>
          <w:color w:val="000000"/>
        </w:rPr>
        <w:t>date_</w:t>
      </w:r>
      <w:r w:rsidR="002E1D62">
        <w:rPr>
          <w:rFonts w:ascii="Calibri" w:hAnsi="Calibri" w:cs="Calibri"/>
          <w:color w:val="000000"/>
        </w:rPr>
        <w:t>month</w:t>
      </w:r>
      <w:proofErr w:type="spellEnd"/>
      <w:r w:rsidR="002E1D62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</w:t>
      </w:r>
      <w:r w:rsidR="002E1D62">
        <w:rPr>
          <w:rFonts w:ascii="Calibri" w:hAnsi="Calibri" w:cs="Calibri"/>
          <w:color w:val="000000"/>
        </w:rPr>
        <w:t xml:space="preserve"> ${</w:t>
      </w:r>
      <w:proofErr w:type="spellStart"/>
      <w:r w:rsidR="002E1D62">
        <w:rPr>
          <w:rFonts w:ascii="Calibri" w:hAnsi="Calibri" w:cs="Calibri"/>
          <w:color w:val="000000"/>
        </w:rPr>
        <w:t>date_year</w:t>
      </w:r>
      <w:proofErr w:type="spellEnd"/>
      <w:r w:rsidR="002E1D62">
        <w:rPr>
          <w:rFonts w:ascii="Calibri" w:hAnsi="Calibri" w:cs="Calibri"/>
          <w:color w:val="000000"/>
        </w:rPr>
        <w:t>}.</w:t>
      </w:r>
    </w:p>
    <w:p w:rsidR="002E1D62" w:rsidRDefault="002E1D62" w:rsidP="002E1D62">
      <w:pPr>
        <w:ind w:left="360"/>
        <w:jc w:val="both"/>
        <w:rPr>
          <w:rFonts w:ascii="Calibri" w:hAnsi="Calibri" w:cs="Calibri"/>
          <w:color w:val="000000"/>
        </w:rPr>
      </w:pPr>
    </w:p>
    <w:p w:rsidR="002E1D62" w:rsidRDefault="002E1D62" w:rsidP="002E1D62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2E1D62" w:rsidP="002E1D62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</w:t>
      </w:r>
      <w:proofErr w:type="spellStart"/>
      <w:r>
        <w:rPr>
          <w:rFonts w:ascii="Calibri" w:hAnsi="Calibri" w:cs="Calibri"/>
          <w:b/>
          <w:bCs/>
          <w:color w:val="000000"/>
          <w:lang w:val="es-ES_tradnl"/>
        </w:rPr>
        <w:t>secretary_name</w:t>
      </w:r>
      <w:proofErr w:type="spellEnd"/>
      <w:r>
        <w:rPr>
          <w:rFonts w:ascii="Calibri" w:hAnsi="Calibri" w:cs="Calibri"/>
          <w:b/>
          <w:bCs/>
          <w:color w:val="000000"/>
          <w:lang w:val="es-ES_tradnl"/>
        </w:rPr>
        <w:t>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AE3" w:rsidRDefault="00DE0AE3">
      <w:r>
        <w:separator/>
      </w:r>
    </w:p>
  </w:endnote>
  <w:endnote w:type="continuationSeparator" w:id="0">
    <w:p w:rsidR="00DE0AE3" w:rsidRDefault="00DE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0F03D2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649" w:rsidRDefault="0025064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250649" w:rsidRDefault="0025064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2506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AE3" w:rsidRDefault="00DE0AE3">
      <w:r>
        <w:separator/>
      </w:r>
    </w:p>
  </w:footnote>
  <w:footnote w:type="continuationSeparator" w:id="0">
    <w:p w:rsidR="00DE0AE3" w:rsidRDefault="00DE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F03D2"/>
    <w:rsid w:val="002142D4"/>
    <w:rsid w:val="00250649"/>
    <w:rsid w:val="002E1D62"/>
    <w:rsid w:val="00344A13"/>
    <w:rsid w:val="003D50CA"/>
    <w:rsid w:val="005D6C8F"/>
    <w:rsid w:val="00695C52"/>
    <w:rsid w:val="00766999"/>
    <w:rsid w:val="007C2E5B"/>
    <w:rsid w:val="00AA023E"/>
    <w:rsid w:val="00B772E2"/>
    <w:rsid w:val="00B8337D"/>
    <w:rsid w:val="00BE7A5F"/>
    <w:rsid w:val="00D351FF"/>
    <w:rsid w:val="00DA16CE"/>
    <w:rsid w:val="00DE0AE3"/>
    <w:rsid w:val="00E227B5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967F1BA-A645-4741-B5F2-58B3617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2018-03-28T04:08:00Z</dcterms:created>
  <dcterms:modified xsi:type="dcterms:W3CDTF">2018-03-28T05:24:00Z</dcterms:modified>
</cp:coreProperties>
</file>