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highlight w:val="white"/>
          <w:lang w:val="en-US"/>
        </w:rPr>
        <w:t>Extracto de Acta No ${acta_num}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Calibri" w:hAnsi="Calibri"/>
          <w:b/>
          <w:color w:val="000000"/>
          <w:lang w:val="en-US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Reunión universal de Asamblea de Accionistas de la Sociedad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  <w:lang w:val="es-CO"/>
        </w:rPr>
        <w:t>${company_name}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rPr>
          <w:rFonts w:ascii="Calibri" w:hAnsi="Calibri" w:cs="Calibri"/>
          <w:b/>
          <w:b/>
          <w:color w:val="000000"/>
          <w:lang w:val="es-CO"/>
        </w:rPr>
      </w:pPr>
      <w:r>
        <w:rPr>
          <w:rFonts w:cs="Calibri" w:ascii="Calibri" w:hAnsi="Calibri"/>
          <w:b/>
          <w:color w:val="000000"/>
          <w:lang w:val="es-CO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ES_tradnl"/>
        </w:rPr>
        <w:t xml:space="preserve">En la ciudad de ${city}, </w:t>
      </w:r>
      <w:bookmarkStart w:id="0" w:name="OLE_LINK15"/>
      <w:r>
        <w:rPr>
          <w:rFonts w:cs="Calibri" w:ascii="Calibri" w:hAnsi="Calibri"/>
          <w:color w:val="000000"/>
          <w:lang w:val="es-ES_tradnl"/>
        </w:rPr>
        <w:t>siendo las ${date_hour} del día</w:t>
      </w:r>
      <w:bookmarkEnd w:id="0"/>
      <w:r>
        <w:rPr>
          <w:rFonts w:cs="Calibri" w:ascii="Calibri" w:hAnsi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cs="Calibri" w:ascii="Calibri" w:hAnsi="Calibri"/>
          <w:b/>
          <w:bCs/>
          <w:color w:val="000000"/>
          <w:lang w:val="es-CO"/>
        </w:rPr>
        <w:t xml:space="preserve"> ${company_name}. </w:t>
      </w:r>
      <w:r>
        <w:rPr>
          <w:rFonts w:cs="Calibri" w:ascii="Calibri" w:hAnsi="Calibri"/>
          <w:color w:val="000000"/>
          <w:lang w:val="es-CO"/>
        </w:rPr>
        <w:t>Sin necesidad de convocatoria por encontrarse la totalidad de las ${acciones_suscritas} acciones suscritas y pagadas de la sociedad</w:t>
      </w:r>
      <w:r>
        <w:rPr>
          <w:rFonts w:cs="Calibri" w:ascii="Calibri" w:hAnsi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color w:val="000000"/>
        </w:rPr>
        <w:t>ORDEN DEL DIA.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Designación de presidente y secretario de la presente asamblea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Verificación del Quórum.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 xml:space="preserve">Nombramiento del Suplente de Gerente 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ascii="Calibri" w:hAnsi="Calibri"/>
          <w:color w:val="000000"/>
        </w:rPr>
        <w:t>Lectura y Aprobación del Acta.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Designación de presidente y secretario de la presente asamblea. </w:t>
      </w:r>
      <w:r>
        <w:rPr>
          <w:rFonts w:cs="Calibri" w:ascii="Calibri" w:hAnsi="Calibri"/>
          <w:color w:val="000000"/>
        </w:rPr>
        <w:t xml:space="preserve">Para desempeñar los cargos de Presidente y Secretario de la Asamblea se designó como </w:t>
      </w:r>
      <w:r>
        <w:rPr>
          <w:rFonts w:cs="Calibri" w:ascii="Calibri" w:hAnsi="Calibri"/>
          <w:b/>
          <w:color w:val="000000"/>
        </w:rPr>
        <w:t xml:space="preserve">Presidente </w:t>
      </w:r>
      <w:r>
        <w:rPr>
          <w:rFonts w:cs="Calibri" w:ascii="Calibri" w:hAnsi="Calibri"/>
          <w:color w:val="000000"/>
        </w:rPr>
        <w:t xml:space="preserve">al (la) señor (a)  ${president_name}  y como </w:t>
      </w:r>
      <w:r>
        <w:rPr>
          <w:rFonts w:cs="Calibri" w:ascii="Calibri" w:hAnsi="Calibri"/>
          <w:b/>
          <w:color w:val="000000"/>
        </w:rPr>
        <w:t xml:space="preserve">Secretario </w:t>
      </w:r>
      <w:r>
        <w:rPr>
          <w:rFonts w:cs="Calibri" w:ascii="Calibri" w:hAnsi="Calibri"/>
          <w:color w:val="000000"/>
        </w:rPr>
        <w:t>al (la)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señor (a) ${secretary_name}</w:t>
      </w:r>
      <w:r>
        <w:rPr>
          <w:rFonts w:cs="Calibri" w:ascii="Calibri" w:hAnsi="Calibri"/>
          <w:b/>
          <w:color w:val="000000"/>
        </w:rPr>
        <w:t xml:space="preserve">, </w:t>
      </w:r>
      <w:r>
        <w:rPr>
          <w:rFonts w:cs="Calibri" w:ascii="Calibri" w:hAnsi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cs="Calibri" w:ascii="Calibri" w:hAnsi="Calibri"/>
          <w:b/>
          <w:bCs/>
          <w:color w:val="000000"/>
        </w:rPr>
        <w:t xml:space="preserve"> </w:t>
      </w:r>
      <w:r>
        <w:rPr>
          <w:rFonts w:cs="Calibri" w:ascii="Calibri" w:hAnsi="Calibri"/>
          <w:color w:val="000000"/>
        </w:rPr>
        <w:t>acciones suscritas representadas en la reunión.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color w:val="000000"/>
        </w:rPr>
        <w:t>Verificación del Quórum.</w:t>
      </w:r>
      <w:r>
        <w:rPr>
          <w:rFonts w:cs="Calibri" w:ascii="Calibri" w:hAnsi="Calibri"/>
          <w:color w:val="000000"/>
        </w:rPr>
        <w:t xml:space="preserve"> </w:t>
      </w:r>
      <w:r>
        <w:rPr>
          <w:rFonts w:cs="Calibri" w:ascii="Calibri" w:hAnsi="Calibri"/>
          <w:b/>
          <w:color w:val="000000"/>
        </w:rPr>
        <w:t xml:space="preserve"> </w:t>
      </w:r>
      <w:r>
        <w:rPr>
          <w:rFonts w:cs="Calibri" w:ascii="Calibri" w:hAnsi="Calibri"/>
          <w:color w:val="000000"/>
        </w:rPr>
        <w:t>El secretario verifica que se encuentran presentes la totalidad de las ${acciones_suscritas} acciones suscritas de la sociedad ${company_name}.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  <w:lang w:val="es-CO"/>
        </w:rPr>
      </w:pPr>
      <w:r>
        <w:rPr>
          <w:rFonts w:cs="Calibri" w:ascii="Calibri" w:hAnsi="Calibri"/>
          <w:color w:val="000000"/>
          <w:lang w:val="es-C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  <w:lang w:val="es-CO"/>
        </w:rPr>
        <w:t>Nombramiento del Suplente del Gerente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Los accionistas proponen el nombramiento del señor </w:t>
      </w:r>
      <w:r>
        <w:rPr>
          <w:rFonts w:cs="Calibri" w:ascii="Calibri" w:hAnsi="Calibri"/>
          <w:b/>
          <w:bCs/>
          <w:color w:val="000000"/>
          <w:lang w:val="es-CO"/>
        </w:rPr>
        <w:t xml:space="preserve">${new_ceo_suplente_name}, </w:t>
      </w:r>
      <w:r>
        <w:rPr>
          <w:rFonts w:cs="Calibri" w:ascii="Calibri" w:hAnsi="Calibri"/>
          <w:color w:val="000000"/>
          <w:lang w:val="es-CO"/>
        </w:rPr>
        <w:t xml:space="preserve">como nuevo Suplente del Gerente de la sociedad. 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lang w:val="es-CO"/>
        </w:rPr>
        <w:t xml:space="preserve">Puesta en consideración, la propuesta es aprobada de manera unánime por ${acciones_suscritas} acciones suscritas y pagadas de la sociedad. Así bien, el señor </w:t>
      </w:r>
      <w:r>
        <w:rPr>
          <w:rFonts w:cs="Calibri" w:ascii="Calibri" w:hAnsi="Calibri"/>
          <w:b/>
          <w:bCs/>
          <w:color w:val="000000"/>
          <w:lang w:val="es-CO"/>
        </w:rPr>
        <w:t xml:space="preserve">${new_ceo_suplente_name} </w:t>
      </w:r>
      <w:r>
        <w:rPr>
          <w:rFonts w:cs="Calibri" w:ascii="Calibri" w:hAnsi="Calibri"/>
          <w:color w:val="000000"/>
          <w:lang w:val="es-CO"/>
        </w:rPr>
        <w:t>identificado con Cédula de Ciudadanía No ${new_ceo_suplente_id} expedida el día ${new_ceo_suplente_date_day}, del mes ${new_ceo_suplente_date_month} de ${new_ceo_suplente_date_year},  manifiesta su aceptación al cargo al cual fuera designado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  <w:b/>
          <w:color w:val="000000"/>
        </w:rPr>
        <w:t xml:space="preserve">Lectura y aprobación del acta. 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Calibri" w:hAnsi="Calibri"/>
          <w:b/>
          <w:color w:val="000000"/>
        </w:rPr>
      </w:r>
    </w:p>
    <w:p>
      <w:pPr>
        <w:pStyle w:val="Normal"/>
        <w:ind w:left="360" w:hanging="0"/>
        <w:jc w:val="both"/>
        <w:rPr/>
      </w:pPr>
      <w:r>
        <w:rPr>
          <w:rFonts w:cs="Calibri" w:ascii="Calibri" w:hAnsi="Calibri"/>
          <w:color w:val="000000"/>
        </w:rPr>
        <w:t xml:space="preserve">Después de un receso el Secretario dio lectura a la presente acta, previa elaboración de la misma, </w:t>
      </w:r>
      <w:r>
        <w:rPr>
          <w:rFonts w:cs="Calibri" w:ascii="Calibri" w:hAnsi="Calibri"/>
          <w:color w:val="000000"/>
          <w:u w:val="single"/>
        </w:rPr>
        <w:t xml:space="preserve">la cual fue aprobada por unanimidad </w:t>
      </w:r>
      <w:r>
        <w:rPr>
          <w:rFonts w:cs="Calibri" w:ascii="Calibri" w:hAnsi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levantó la sesión siendo las ${date_final_hour} del día ${date_day}de ${date_month} de ${date_year}.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88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18"/>
      </w:tblGrid>
      <w:tr>
        <w:trPr/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</w:rPr>
              <w:t>________________________(fdo)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${president_name}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Presidente</w:t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_________________________  (fdo)                          ${secretary_name}</w:t>
            </w:r>
          </w:p>
          <w:p>
            <w:pPr>
              <w:pStyle w:val="Normal"/>
              <w:jc w:val="both"/>
              <w:rPr/>
            </w:pPr>
            <w:r>
              <w:rPr>
                <w:rFonts w:cs="Calibri" w:ascii="Calibri" w:hAnsi="Calibri"/>
                <w:b/>
                <w:bCs/>
                <w:color w:val="000000"/>
                <w:lang w:val="es-ES_tradnl"/>
              </w:rPr>
              <w:t>Secretario</w:t>
            </w:r>
            <w:r>
              <w:rPr>
                <w:rFonts w:cs="Calibri" w:ascii="Calibri" w:hAnsi="Calibri"/>
                <w:b/>
                <w:color w:val="000000"/>
              </w:rPr>
              <w:t xml:space="preserve">                                                      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</w:rPr>
      </w:r>
    </w:p>
    <w:p>
      <w:pPr>
        <w:pStyle w:val="Normal"/>
        <w:jc w:val="both"/>
        <w:rPr/>
      </w:pPr>
      <w:r>
        <w:rPr>
          <w:rFonts w:cs="Calibri" w:ascii="Calibri" w:hAnsi="Calibri"/>
          <w:i/>
          <w:iCs/>
          <w:color w:val="000000"/>
        </w:rPr>
        <w:t>El presente extracto de acta es fiel copia del original que reposa en el libro de actas de la sociedad</w:t>
      </w:r>
    </w:p>
    <w:p>
      <w:pPr>
        <w:pStyle w:val="Normal"/>
        <w:jc w:val="both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</w:p>
    <w:p>
      <w:pPr>
        <w:pStyle w:val="Normal"/>
        <w:jc w:val="center"/>
        <w:rPr>
          <w:rFonts w:ascii="Calibri" w:hAnsi="Calibri" w:cs="Calibri"/>
          <w:i/>
          <w:i/>
          <w:iCs/>
          <w:color w:val="000000"/>
        </w:rPr>
      </w:pPr>
      <w:r>
        <w:rPr>
          <w:rFonts w:cs="Calibri" w:ascii="Calibri" w:hAnsi="Calibri"/>
          <w:i/>
          <w:iCs/>
          <w:color w:val="000000"/>
        </w:rPr>
      </w:r>
      <w:bookmarkStart w:id="1" w:name="_GoBack"/>
      <w:bookmarkStart w:id="2" w:name="_GoBack"/>
      <w:bookmarkEnd w:id="2"/>
    </w:p>
    <w:p>
      <w:pPr>
        <w:pStyle w:val="Normal"/>
        <w:widowControl w:val="false"/>
        <w:jc w:val="center"/>
        <w:rPr>
          <w:rFonts w:ascii="Calibri" w:hAnsi="Calibri" w:cs="Calibri"/>
          <w:b/>
          <w:b/>
          <w:bCs/>
          <w:color w:val="000000"/>
          <w:lang w:val="es-ES_tradnl"/>
        </w:rPr>
      </w:pPr>
      <w:r>
        <w:rPr>
          <w:rFonts w:cs="Calibri" w:ascii="Calibri" w:hAnsi="Calibri"/>
          <w:b/>
          <w:bCs/>
          <w:color w:val="000000"/>
          <w:lang w:val="es-ES_tradnl"/>
        </w:rPr>
        <w:t>_______________________________________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${secretary_name}</w:t>
      </w:r>
    </w:p>
    <w:p>
      <w:pPr>
        <w:pStyle w:val="Normal"/>
        <w:widowControl w:val="false"/>
        <w:jc w:val="center"/>
        <w:rPr/>
      </w:pPr>
      <w:r>
        <w:rPr>
          <w:rFonts w:cs="Calibri" w:ascii="Calibri" w:hAnsi="Calibri"/>
          <w:b/>
          <w:bCs/>
          <w:color w:val="000000"/>
          <w:lang w:val="es-ES_tradnl"/>
        </w:rPr>
        <w:t>Secretario de la Asamblea</w:t>
      </w:r>
    </w:p>
    <w:sectPr>
      <w:footerReference w:type="default" r:id="rId2"/>
      <w:type w:val="nextPage"/>
      <w:pgSz w:w="12240" w:h="15840"/>
      <w:pgMar w:left="1701" w:right="1701" w:header="0" w:top="2268" w:footer="70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3495" cy="170815"/>
              <wp:effectExtent l="635" t="635" r="0" b="635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7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4320" rIns="4320" tIns="4320" bIns="43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525.8pt;margin-top:0.05pt;width:1.75pt;height:13.35pt;mso-position-horizontal-relative:pag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Calibri"/>
    </w:rPr>
  </w:style>
  <w:style w:type="character" w:styleId="WW8Num2z0" w:customStyle="1">
    <w:name w:val="WW8Num2z0"/>
    <w:qFormat/>
    <w:rPr>
      <w:rFonts w:cs="Calibri"/>
      <w:b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2" w:customStyle="1">
    <w:name w:val="WW8Num1z2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Wingdings" w:hAnsi="Wingdings" w:cs="Wingding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cs="Calibri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cs="Calibri"/>
      <w:b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Fuentedeprrafopredeter1" w:customStyle="1">
    <w:name w:val="Fuente de párrafo predeter.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s-ES"/>
    </w:rPr>
  </w:style>
  <w:style w:type="character" w:styleId="PiedepginaCar" w:customStyle="1">
    <w:name w:val="Pie de página Car"/>
    <w:qFormat/>
    <w:rPr>
      <w:sz w:val="24"/>
      <w:szCs w:val="24"/>
      <w:lang w:val="es-ES"/>
    </w:rPr>
  </w:style>
  <w:style w:type="character" w:styleId="Pagenumber">
    <w:name w:val="page number"/>
    <w:qFormat/>
    <w:rPr/>
  </w:style>
  <w:style w:type="character" w:styleId="EncabezadoCar" w:customStyle="1">
    <w:name w:val="Encabezado Car"/>
    <w:qFormat/>
    <w:rPr>
      <w:sz w:val="24"/>
      <w:szCs w:val="24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ascii="Calibri" w:hAnsi="Calibri"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avistosanfasis11" w:customStyle="1">
    <w:name w:val="Lista vistosa - Énfasis 1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LibreOffice/6.0.4.2$MacOSX_X86_64 LibreOffice_project/9b0d9b32d5dcda91d2f1a96dc04c645c450872bf</Application>
  <Pages>2</Pages>
  <Words>393</Words>
  <Characters>2446</Characters>
  <CharactersWithSpaces>2894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2018-03-28T04:08:00Z</dcterms:created>
  <dc:creator>Milena</dc:creator>
  <dc:description/>
  <dc:language>en-US</dc:language>
  <cp:lastModifiedBy/>
  <cp:lastPrinted>2015-10-21T15:52:00Z</cp:lastPrinted>
  <dcterms:modified xsi:type="dcterms:W3CDTF">2018-06-06T17:59:08Z</dcterms:modified>
  <cp:revision>8</cp:revision>
  <dc:subject/>
  <dc:title>Acta No 01- 2011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