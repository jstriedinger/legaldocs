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021D" w:rsidRDefault="00C4021D" w:rsidP="00C4021D">
      <w:pPr>
        <w:jc w:val="center"/>
        <w:rPr>
          <w:rFonts w:ascii="Calibri" w:hAnsi="Calibri" w:cs="Calibri"/>
          <w:b/>
          <w:color w:val="000000"/>
          <w:lang w:val="en-US"/>
        </w:rPr>
      </w:pPr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Extracto de Acta No </w:t>
      </w:r>
      <w:r>
        <w:rPr>
          <w:rFonts w:ascii="Calibri" w:hAnsi="Calibri" w:cs="Calibri"/>
          <w:b/>
          <w:color w:val="000000"/>
          <w:lang w:val="en-US"/>
        </w:rPr>
        <w:t>${acta_num}</w:t>
      </w:r>
    </w:p>
    <w:p w:rsidR="00C4021D" w:rsidRDefault="00C4021D" w:rsidP="00C4021D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C4021D" w:rsidRDefault="00C4021D" w:rsidP="00C4021D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C4021D" w:rsidRDefault="00C4021D" w:rsidP="00C4021D">
      <w:pPr>
        <w:jc w:val="center"/>
        <w:rPr>
          <w:rFonts w:ascii="Calibri" w:hAnsi="Calibri" w:cs="Calibri"/>
          <w:b/>
          <w:color w:val="000000"/>
        </w:rPr>
      </w:pPr>
    </w:p>
    <w:p w:rsidR="00C4021D" w:rsidRDefault="00C4021D" w:rsidP="00C4021D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${company_name}</w:t>
      </w:r>
    </w:p>
    <w:p w:rsidR="00C4021D" w:rsidRDefault="00C4021D" w:rsidP="00C4021D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C4021D" w:rsidRDefault="00C4021D" w:rsidP="00C4021D">
      <w:pPr>
        <w:rPr>
          <w:rFonts w:ascii="Calibri" w:hAnsi="Calibri" w:cs="Calibri"/>
          <w:b/>
          <w:color w:val="000000"/>
          <w:lang w:val="es-CO"/>
        </w:rPr>
      </w:pPr>
    </w:p>
    <w:p w:rsidR="00C4021D" w:rsidRDefault="00C4021D" w:rsidP="00C4021D">
      <w:pPr>
        <w:jc w:val="both"/>
      </w:pPr>
      <w:r>
        <w:rPr>
          <w:rFonts w:ascii="Calibri" w:hAnsi="Calibri" w:cs="Calibri"/>
          <w:color w:val="000000"/>
          <w:lang w:val="es-ES_tradnl"/>
        </w:rPr>
        <w:t xml:space="preserve">En la ciudad de ${city}, </w:t>
      </w:r>
      <w:bookmarkStart w:id="0" w:name="OLE_LINK15"/>
      <w:r w:rsidR="00481467">
        <w:rPr>
          <w:rFonts w:ascii="Calibri" w:hAnsi="Calibri" w:cs="Calibri"/>
          <w:color w:val="000000"/>
          <w:lang w:val="es-ES_tradnl"/>
        </w:rPr>
        <w:t>siendo las ${date</w:t>
      </w:r>
      <w:r w:rsidR="00B34C75">
        <w:rPr>
          <w:rFonts w:ascii="Calibri" w:hAnsi="Calibri" w:cs="Calibri"/>
          <w:color w:val="000000"/>
          <w:lang w:val="es-ES_tradnl"/>
        </w:rPr>
        <w:t>_</w:t>
      </w:r>
      <w:r>
        <w:rPr>
          <w:rFonts w:ascii="Calibri" w:hAnsi="Calibri" w:cs="Calibri"/>
          <w:color w:val="000000"/>
          <w:lang w:val="es-ES_tradnl"/>
        </w:rPr>
        <w:t>hour}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${date_day} de ${date_month} de ${date_year}, se reunieron de manera extraordinaria la Asamblea General de Accionista de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${company_name}. </w:t>
      </w:r>
      <w:r w:rsidR="00FE115D">
        <w:rPr>
          <w:rFonts w:ascii="Calibri" w:hAnsi="Calibri" w:cs="Calibri"/>
          <w:color w:val="000000"/>
          <w:lang w:val="es-CO"/>
        </w:rPr>
        <w:t>S</w:t>
      </w:r>
      <w:bookmarkStart w:id="1" w:name="_GoBack"/>
      <w:bookmarkEnd w:id="1"/>
      <w:r>
        <w:rPr>
          <w:rFonts w:ascii="Calibri" w:hAnsi="Calibri" w:cs="Calibri"/>
          <w:color w:val="000000"/>
          <w:lang w:val="es-CO"/>
        </w:rPr>
        <w:t>in necesidad de convocatoria por encontrarse la totalidad de las ${acciones_suscritas} acciones suscritas y pagadas de la sociedad</w:t>
      </w:r>
      <w:r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6D0FB9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Reforma a la Razón Social</w:t>
      </w:r>
      <w:r w:rsidR="00766999" w:rsidRPr="00B772E2">
        <w:rPr>
          <w:rFonts w:ascii="Calibri" w:hAnsi="Calibri" w:cs="Calibri"/>
          <w:color w:val="000000"/>
        </w:rPr>
        <w:t xml:space="preserve"> 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C4021D" w:rsidRDefault="00C4021D" w:rsidP="00C4021D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(la) señor (a)  </w:t>
      </w:r>
      <w:r>
        <w:rPr>
          <w:rFonts w:ascii="Calibri" w:hAnsi="Calibri" w:cs="Calibri"/>
          <w:b/>
          <w:bCs/>
          <w:color w:val="000000"/>
        </w:rPr>
        <w:t>${president_name}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(a) </w:t>
      </w:r>
      <w:r>
        <w:rPr>
          <w:rFonts w:ascii="Calibri" w:hAnsi="Calibri" w:cs="Calibri"/>
          <w:b/>
          <w:bCs/>
          <w:color w:val="000000"/>
        </w:rPr>
        <w:t>${secretary_name}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 ${acciones_suscritas}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C4021D" w:rsidRDefault="00C4021D" w:rsidP="00C4021D">
      <w:pPr>
        <w:jc w:val="both"/>
        <w:rPr>
          <w:rFonts w:ascii="Calibri" w:hAnsi="Calibri" w:cs="Calibri"/>
          <w:color w:val="000000"/>
        </w:rPr>
      </w:pPr>
    </w:p>
    <w:p w:rsidR="00C4021D" w:rsidRDefault="00C4021D" w:rsidP="00C4021D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El secretario verifica que se encuentran presentes la totalidad de las ${acciones_suscritas}  acciones suscritas de la sociedad ${company_name}.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6D0FB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lastRenderedPageBreak/>
        <w:t>Reforma a la Razón Social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>
      <w:pPr>
        <w:jc w:val="both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Los accionistas </w:t>
      </w:r>
      <w:r w:rsidR="006D0FB9">
        <w:rPr>
          <w:rFonts w:ascii="Calibri" w:hAnsi="Calibri" w:cs="Calibri"/>
          <w:color w:val="000000"/>
          <w:lang w:val="es-CO"/>
        </w:rPr>
        <w:t>proponen modificar la Razón S</w:t>
      </w:r>
      <w:r w:rsidR="00081110">
        <w:rPr>
          <w:rFonts w:ascii="Calibri" w:hAnsi="Calibri" w:cs="Calibri"/>
          <w:color w:val="000000"/>
          <w:lang w:val="es-CO"/>
        </w:rPr>
        <w:t xml:space="preserve">ocial de la compañía, </w:t>
      </w:r>
      <w:r w:rsidR="006D0FB9">
        <w:rPr>
          <w:rFonts w:ascii="Calibri" w:hAnsi="Calibri" w:cs="Calibri"/>
          <w:color w:val="000000"/>
          <w:lang w:val="es-CO"/>
        </w:rPr>
        <w:t xml:space="preserve">por lo cual el artículo primero de los estatutos sociales quedaría </w:t>
      </w:r>
      <w:r w:rsidR="00B165D6">
        <w:rPr>
          <w:rFonts w:ascii="Calibri" w:hAnsi="Calibri" w:cs="Calibri"/>
          <w:color w:val="000000"/>
          <w:lang w:val="es-CO"/>
        </w:rPr>
        <w:t>de la siguiente manera:</w:t>
      </w:r>
    </w:p>
    <w:p w:rsidR="00B165D6" w:rsidRDefault="00B165D6">
      <w:pPr>
        <w:jc w:val="both"/>
        <w:rPr>
          <w:rFonts w:ascii="Calibri" w:hAnsi="Calibri" w:cs="Calibri"/>
          <w:color w:val="000000"/>
          <w:lang w:val="es-CO"/>
        </w:rPr>
      </w:pPr>
    </w:p>
    <w:p w:rsidR="00B165D6" w:rsidRDefault="00C4021D" w:rsidP="007B1EE8">
      <w:pPr>
        <w:jc w:val="both"/>
      </w:pPr>
      <w:r>
        <w:rPr>
          <w:rFonts w:ascii="Calibri" w:hAnsi="Calibri" w:cs="Calibri"/>
          <w:color w:val="000000"/>
          <w:lang w:val="es-CO"/>
        </w:rPr>
        <w:t>${</w:t>
      </w:r>
      <w:r w:rsidR="007B1EE8">
        <w:rPr>
          <w:rFonts w:ascii="Calibri" w:hAnsi="Calibri" w:cs="Calibri"/>
          <w:color w:val="000000"/>
          <w:lang w:val="es-CO"/>
        </w:rPr>
        <w:t>new_stuff</w:t>
      </w:r>
      <w:r>
        <w:rPr>
          <w:rFonts w:ascii="Calibri" w:hAnsi="Calibri" w:cs="Calibri"/>
          <w:color w:val="000000"/>
          <w:lang w:val="es-CO"/>
        </w:rPr>
        <w:t>}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C4021D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>ime por</w:t>
      </w:r>
      <w:r w:rsidR="00B165D6">
        <w:rPr>
          <w:rFonts w:ascii="Calibri" w:hAnsi="Calibri" w:cs="Calibri"/>
          <w:color w:val="000000"/>
          <w:lang w:val="es-CO"/>
        </w:rPr>
        <w:t xml:space="preserve"> las </w:t>
      </w:r>
      <w:r w:rsidR="00B772E2">
        <w:rPr>
          <w:rFonts w:ascii="Calibri" w:hAnsi="Calibri" w:cs="Calibri"/>
          <w:color w:val="000000"/>
          <w:lang w:val="es-CO"/>
        </w:rPr>
        <w:t xml:space="preserve"> </w:t>
      </w:r>
      <w:r w:rsidR="00C4021D">
        <w:rPr>
          <w:rFonts w:ascii="Calibri" w:hAnsi="Calibri" w:cs="Calibri"/>
          <w:color w:val="000000"/>
          <w:lang w:val="es-CO"/>
        </w:rPr>
        <w:t>${acciones_suscritas}</w:t>
      </w:r>
      <w:r>
        <w:rPr>
          <w:rFonts w:ascii="Calibri" w:hAnsi="Calibri" w:cs="Calibri"/>
          <w:color w:val="000000"/>
          <w:lang w:val="es-CO"/>
        </w:rPr>
        <w:t xml:space="preserve"> acciones suscritas y pagadas de la sociedad. 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C4021D">
      <w:pPr>
        <w:ind w:left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C4021D">
        <w:rPr>
          <w:rFonts w:ascii="Calibri" w:hAnsi="Calibri" w:cs="Calibri"/>
          <w:color w:val="000000"/>
        </w:rPr>
        <w:t>${date_final_hour}</w:t>
      </w:r>
      <w:r w:rsidR="00DA16CE">
        <w:rPr>
          <w:rFonts w:ascii="Calibri" w:hAnsi="Calibri" w:cs="Calibri"/>
          <w:color w:val="000000"/>
        </w:rPr>
        <w:t xml:space="preserve"> del día </w:t>
      </w:r>
      <w:r w:rsidR="00C4021D">
        <w:rPr>
          <w:rFonts w:ascii="Calibri" w:hAnsi="Calibri" w:cs="Calibri"/>
          <w:color w:val="000000"/>
        </w:rPr>
        <w:t>${date_day}</w:t>
      </w:r>
      <w:r w:rsidR="00DA16CE">
        <w:rPr>
          <w:rFonts w:ascii="Calibri" w:hAnsi="Calibri" w:cs="Calibri"/>
          <w:color w:val="000000"/>
        </w:rPr>
        <w:t xml:space="preserve"> de </w:t>
      </w:r>
      <w:r w:rsidR="00C4021D">
        <w:rPr>
          <w:rFonts w:ascii="Calibri" w:hAnsi="Calibri" w:cs="Calibri"/>
          <w:color w:val="000000"/>
        </w:rPr>
        <w:t>${date_month}</w:t>
      </w:r>
      <w:r w:rsidR="00DA16CE">
        <w:rPr>
          <w:rFonts w:ascii="Calibri" w:hAnsi="Calibri" w:cs="Calibri"/>
          <w:color w:val="000000"/>
        </w:rPr>
        <w:t xml:space="preserve"> de </w:t>
      </w:r>
      <w:r w:rsidR="00C4021D">
        <w:rPr>
          <w:rFonts w:ascii="Calibri" w:hAnsi="Calibri" w:cs="Calibri"/>
          <w:color w:val="000000"/>
        </w:rPr>
        <w:t>${date_year}.</w:t>
      </w:r>
    </w:p>
    <w:p w:rsidR="00C4021D" w:rsidRDefault="00C4021D" w:rsidP="00C4021D">
      <w:pPr>
        <w:ind w:left="360"/>
        <w:jc w:val="both"/>
      </w:pPr>
    </w:p>
    <w:p w:rsidR="00766999" w:rsidRDefault="00766999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(fdo)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________________________</w:t>
      </w:r>
      <w:r w:rsidR="00766999">
        <w:rPr>
          <w:rFonts w:ascii="Calibri" w:hAnsi="Calibri" w:cs="Calibri"/>
          <w:b/>
          <w:bCs/>
          <w:color w:val="000000"/>
        </w:rPr>
        <w:t>(fdo)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C4021D" w:rsidP="00C4021D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${secretary_name}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A77" w:rsidRDefault="00E62A77">
      <w:r>
        <w:separator/>
      </w:r>
    </w:p>
  </w:endnote>
  <w:endnote w:type="continuationSeparator" w:id="0">
    <w:p w:rsidR="00E62A77" w:rsidRDefault="00E6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B2371C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6999" w:rsidRDefault="0076699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766999" w:rsidRDefault="0076699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669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A77" w:rsidRDefault="00E62A77">
      <w:r>
        <w:separator/>
      </w:r>
    </w:p>
  </w:footnote>
  <w:footnote w:type="continuationSeparator" w:id="0">
    <w:p w:rsidR="00E62A77" w:rsidRDefault="00E62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81110"/>
    <w:rsid w:val="000B096B"/>
    <w:rsid w:val="00311AFB"/>
    <w:rsid w:val="00344A13"/>
    <w:rsid w:val="003D50CA"/>
    <w:rsid w:val="00481467"/>
    <w:rsid w:val="004E574E"/>
    <w:rsid w:val="006D0FB9"/>
    <w:rsid w:val="00766999"/>
    <w:rsid w:val="007B1EE8"/>
    <w:rsid w:val="00AF35F6"/>
    <w:rsid w:val="00B165D6"/>
    <w:rsid w:val="00B2371C"/>
    <w:rsid w:val="00B34C75"/>
    <w:rsid w:val="00B772E2"/>
    <w:rsid w:val="00BC40A6"/>
    <w:rsid w:val="00C4021D"/>
    <w:rsid w:val="00DA16CE"/>
    <w:rsid w:val="00E62A77"/>
    <w:rsid w:val="00EF27FC"/>
    <w:rsid w:val="00FE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80A60CC2-035C-4BFE-BD94-A7D3DA4E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6</cp:revision>
  <cp:lastPrinted>2015-10-21T15:52:00Z</cp:lastPrinted>
  <dcterms:created xsi:type="dcterms:W3CDTF">2018-03-28T17:27:00Z</dcterms:created>
  <dcterms:modified xsi:type="dcterms:W3CDTF">2018-03-28T20:45:00Z</dcterms:modified>
</cp:coreProperties>
</file>